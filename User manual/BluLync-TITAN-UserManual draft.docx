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B651F5" w14:textId="77777777" w:rsidR="00F23462" w:rsidRPr="00A32E5C" w:rsidRDefault="00F23462" w:rsidP="00EE403E">
      <w:pPr>
        <w:tabs>
          <w:tab w:val="right" w:leader="dot" w:pos="5400"/>
        </w:tabs>
        <w:spacing w:line="220" w:lineRule="exact"/>
        <w:textAlignment w:val="baseline"/>
        <w:rPr>
          <w:rFonts w:ascii="Myriad Pro" w:hAnsi="Myriad Pro" w:cs="Arial"/>
          <w:sz w:val="20"/>
        </w:rPr>
      </w:pPr>
      <w:r w:rsidRPr="00A32E5C">
        <w:rPr>
          <w:rFonts w:ascii="Myriad Pro" w:hAnsi="Myriad Pro" w:cs="Arial"/>
          <w:sz w:val="20"/>
        </w:rPr>
        <w:t>Content</w:t>
      </w:r>
    </w:p>
    <w:p w14:paraId="1D731466" w14:textId="77777777" w:rsidR="00B93E2E" w:rsidRPr="00377920" w:rsidRDefault="00D7067A" w:rsidP="00377920">
      <w:pPr>
        <w:tabs>
          <w:tab w:val="right" w:leader="dot" w:pos="288"/>
          <w:tab w:val="right" w:leader="dot" w:pos="3960"/>
        </w:tabs>
        <w:spacing w:line="220" w:lineRule="exact"/>
        <w:textAlignment w:val="baseline"/>
        <w:rPr>
          <w:rFonts w:ascii="Myriad Pro" w:hAnsi="Myriad Pro" w:cs="Arial"/>
          <w:sz w:val="14"/>
          <w:szCs w:val="14"/>
        </w:rPr>
      </w:pPr>
      <w:r w:rsidRPr="00377920">
        <w:rPr>
          <w:rFonts w:ascii="Myriad Pro" w:hAnsi="Myriad Pro" w:cs="Arial"/>
          <w:sz w:val="14"/>
          <w:szCs w:val="14"/>
        </w:rPr>
        <w:t>Content</w:t>
      </w:r>
      <w:r w:rsidR="00EE403E" w:rsidRPr="00377920">
        <w:rPr>
          <w:rFonts w:ascii="Myriad Pro" w:hAnsi="Myriad Pro" w:cs="Arial"/>
          <w:sz w:val="14"/>
          <w:szCs w:val="14"/>
        </w:rPr>
        <w:tab/>
      </w:r>
      <w:r w:rsidR="009233D9" w:rsidRPr="00377920">
        <w:rPr>
          <w:rFonts w:ascii="Myriad Pro" w:hAnsi="Myriad Pro" w:cs="Arial"/>
          <w:sz w:val="14"/>
          <w:szCs w:val="14"/>
        </w:rPr>
        <w:t>1</w:t>
      </w:r>
    </w:p>
    <w:p w14:paraId="62E25236" w14:textId="77777777" w:rsidR="00920A5D" w:rsidRPr="00377920" w:rsidRDefault="00043C45" w:rsidP="00377920">
      <w:pPr>
        <w:tabs>
          <w:tab w:val="right" w:leader="dot" w:pos="288"/>
          <w:tab w:val="right" w:leader="dot" w:pos="3960"/>
        </w:tabs>
        <w:spacing w:line="220" w:lineRule="exact"/>
        <w:textAlignment w:val="baseline"/>
        <w:rPr>
          <w:rFonts w:ascii="Myriad Pro" w:hAnsi="Myriad Pro" w:cs="Arial"/>
          <w:sz w:val="14"/>
          <w:szCs w:val="14"/>
        </w:rPr>
      </w:pPr>
      <w:r w:rsidRPr="00377920">
        <w:rPr>
          <w:rFonts w:ascii="Myriad Pro" w:hAnsi="Myriad Pro" w:cs="Arial"/>
          <w:sz w:val="14"/>
          <w:szCs w:val="14"/>
        </w:rPr>
        <w:t>W</w:t>
      </w:r>
      <w:r w:rsidR="00920A5D" w:rsidRPr="00377920">
        <w:rPr>
          <w:rFonts w:ascii="Myriad Pro" w:hAnsi="Myriad Pro" w:cs="Arial"/>
          <w:sz w:val="14"/>
          <w:szCs w:val="14"/>
        </w:rPr>
        <w:t>elcome</w:t>
      </w:r>
      <w:r w:rsidR="00FC22FA" w:rsidRPr="00377920">
        <w:rPr>
          <w:rFonts w:ascii="Myriad Pro" w:hAnsi="Myriad Pro" w:cs="Arial"/>
          <w:sz w:val="14"/>
          <w:szCs w:val="14"/>
        </w:rPr>
        <w:t xml:space="preserve"> to the</w:t>
      </w:r>
      <w:r w:rsidR="009246ED" w:rsidRPr="00377920">
        <w:rPr>
          <w:rFonts w:ascii="Myriad Pro" w:hAnsi="Myriad Pro" w:cs="Arial"/>
          <w:sz w:val="14"/>
          <w:szCs w:val="14"/>
        </w:rPr>
        <w:t xml:space="preserve"> </w:t>
      </w:r>
      <w:r w:rsidR="003F5A4B">
        <w:rPr>
          <w:rFonts w:ascii="Myriad Pro" w:hAnsi="Myriad Pro" w:cs="Arial"/>
          <w:noProof/>
          <w:sz w:val="14"/>
          <w:szCs w:val="14"/>
          <w:lang w:eastAsia="en-US"/>
        </w:rPr>
        <w:drawing>
          <wp:inline distT="0" distB="0" distL="0" distR="0" wp14:anchorId="12C1D129" wp14:editId="3081C260">
            <wp:extent cx="449934" cy="78390"/>
            <wp:effectExtent l="19050" t="0" r="7266" b="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1" cy="7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507">
        <w:rPr>
          <w:rFonts w:ascii="Myriad Pro" w:hAnsi="Myriad Pro" w:cs="Arial"/>
          <w:sz w:val="14"/>
          <w:szCs w:val="14"/>
        </w:rPr>
        <w:t>-TITAN</w:t>
      </w:r>
      <w:r w:rsidR="00920A5D" w:rsidRPr="00377920">
        <w:rPr>
          <w:rFonts w:ascii="Myriad Pro" w:hAnsi="Myriad Pro" w:cs="Arial"/>
          <w:sz w:val="14"/>
          <w:szCs w:val="14"/>
        </w:rPr>
        <w:t xml:space="preserve"> </w:t>
      </w:r>
      <w:r w:rsidR="008A0A6D">
        <w:rPr>
          <w:rFonts w:ascii="Myriad Pro" w:hAnsi="Myriad Pro" w:cs="Arial"/>
          <w:sz w:val="14"/>
          <w:szCs w:val="14"/>
        </w:rPr>
        <w:t>Adapter</w:t>
      </w:r>
      <w:r w:rsidR="00EE403E" w:rsidRPr="00377920">
        <w:rPr>
          <w:rFonts w:ascii="Myriad Pro" w:hAnsi="Myriad Pro" w:cs="Arial"/>
          <w:sz w:val="14"/>
          <w:szCs w:val="14"/>
        </w:rPr>
        <w:tab/>
      </w:r>
      <w:r w:rsidR="0063432C" w:rsidRPr="00377920">
        <w:rPr>
          <w:rFonts w:ascii="Myriad Pro" w:hAnsi="Myriad Pro" w:cs="Arial"/>
          <w:sz w:val="14"/>
          <w:szCs w:val="14"/>
        </w:rPr>
        <w:t>2</w:t>
      </w:r>
    </w:p>
    <w:p w14:paraId="1F78D48F" w14:textId="77777777" w:rsidR="00B60D8C" w:rsidRPr="00377920" w:rsidRDefault="009D2507" w:rsidP="009D2507">
      <w:pPr>
        <w:tabs>
          <w:tab w:val="right" w:leader="dot" w:pos="288"/>
          <w:tab w:val="left" w:pos="450"/>
          <w:tab w:val="right" w:leader="dot" w:pos="3960"/>
        </w:tabs>
        <w:spacing w:line="220" w:lineRule="exact"/>
        <w:ind w:firstLineChars="257" w:firstLine="360"/>
        <w:textAlignment w:val="baseline"/>
        <w:rPr>
          <w:rFonts w:ascii="Myriad Pro" w:hAnsi="Myriad Pro" w:cs="Arial"/>
          <w:sz w:val="14"/>
          <w:szCs w:val="14"/>
        </w:rPr>
      </w:pPr>
      <w:r w:rsidRPr="00377920">
        <w:rPr>
          <w:rFonts w:ascii="Myriad Pro" w:hAnsi="Myriad Pro" w:cs="Arial"/>
          <w:sz w:val="14"/>
          <w:szCs w:val="14"/>
        </w:rPr>
        <w:tab/>
      </w:r>
      <w:r>
        <w:rPr>
          <w:rFonts w:ascii="Myriad Pro" w:hAnsi="Myriad Pro" w:cs="Arial"/>
          <w:sz w:val="14"/>
          <w:szCs w:val="14"/>
        </w:rPr>
        <w:t>Features</w:t>
      </w:r>
      <w:r w:rsidRPr="00377920">
        <w:rPr>
          <w:rFonts w:ascii="Myriad Pro" w:hAnsi="Myriad Pro" w:cs="Arial"/>
          <w:sz w:val="14"/>
          <w:szCs w:val="14"/>
        </w:rPr>
        <w:tab/>
      </w:r>
      <w:r w:rsidR="009233D9" w:rsidRPr="00377920">
        <w:rPr>
          <w:rFonts w:ascii="Myriad Pro" w:hAnsi="Myriad Pro" w:cs="Arial"/>
          <w:sz w:val="14"/>
          <w:szCs w:val="14"/>
        </w:rPr>
        <w:t>3</w:t>
      </w:r>
    </w:p>
    <w:p w14:paraId="797F3DD9" w14:textId="77777777" w:rsidR="00B60D8C" w:rsidRPr="00377920" w:rsidRDefault="00BA1CE0" w:rsidP="009D2507">
      <w:pPr>
        <w:tabs>
          <w:tab w:val="right" w:leader="dot" w:pos="288"/>
          <w:tab w:val="left" w:pos="450"/>
          <w:tab w:val="right" w:leader="dot" w:pos="3960"/>
        </w:tabs>
        <w:spacing w:line="220" w:lineRule="exact"/>
        <w:ind w:firstLineChars="257" w:firstLine="360"/>
        <w:textAlignment w:val="baseline"/>
        <w:rPr>
          <w:rFonts w:ascii="Myriad Pro" w:hAnsi="Myriad Pro" w:cs="Arial"/>
          <w:sz w:val="14"/>
          <w:szCs w:val="14"/>
        </w:rPr>
      </w:pPr>
      <w:r w:rsidRPr="00377920">
        <w:rPr>
          <w:rFonts w:ascii="Myriad Pro" w:hAnsi="Myriad Pro" w:cs="Arial"/>
          <w:sz w:val="14"/>
          <w:szCs w:val="14"/>
        </w:rPr>
        <w:tab/>
      </w:r>
      <w:r w:rsidR="00FC22FA" w:rsidRPr="00377920">
        <w:rPr>
          <w:rFonts w:ascii="Myriad Pro" w:hAnsi="Myriad Pro" w:cs="Arial"/>
          <w:sz w:val="14"/>
          <w:szCs w:val="14"/>
        </w:rPr>
        <w:t>C</w:t>
      </w:r>
      <w:r w:rsidR="00920A5D" w:rsidRPr="00377920">
        <w:rPr>
          <w:rFonts w:ascii="Myriad Pro" w:hAnsi="Myriad Pro" w:cs="Arial"/>
          <w:sz w:val="14"/>
          <w:szCs w:val="14"/>
        </w:rPr>
        <w:t>harging</w:t>
      </w:r>
      <w:r w:rsidR="00EE403E" w:rsidRPr="00377920">
        <w:rPr>
          <w:rFonts w:ascii="Myriad Pro" w:hAnsi="Myriad Pro" w:cs="Arial"/>
          <w:sz w:val="14"/>
          <w:szCs w:val="14"/>
        </w:rPr>
        <w:tab/>
      </w:r>
      <w:r w:rsidR="009233D9" w:rsidRPr="00377920">
        <w:rPr>
          <w:rFonts w:ascii="Myriad Pro" w:hAnsi="Myriad Pro" w:cs="Arial"/>
          <w:sz w:val="14"/>
          <w:szCs w:val="14"/>
        </w:rPr>
        <w:t>4</w:t>
      </w:r>
    </w:p>
    <w:p w14:paraId="2174AE1D" w14:textId="77777777" w:rsidR="00B93E2E" w:rsidRPr="00377920" w:rsidRDefault="00BA1CE0" w:rsidP="009D2507">
      <w:pPr>
        <w:tabs>
          <w:tab w:val="right" w:leader="dot" w:pos="288"/>
          <w:tab w:val="left" w:pos="450"/>
          <w:tab w:val="right" w:leader="dot" w:pos="3960"/>
        </w:tabs>
        <w:spacing w:line="220" w:lineRule="exact"/>
        <w:ind w:firstLineChars="257" w:firstLine="360"/>
        <w:textAlignment w:val="baseline"/>
        <w:rPr>
          <w:rFonts w:ascii="Myriad Pro" w:hAnsi="Myriad Pro" w:cs="Arial"/>
          <w:sz w:val="14"/>
          <w:szCs w:val="14"/>
        </w:rPr>
      </w:pPr>
      <w:r w:rsidRPr="00377920">
        <w:rPr>
          <w:rFonts w:ascii="Myriad Pro" w:hAnsi="Myriad Pro" w:cs="Arial"/>
          <w:sz w:val="14"/>
          <w:szCs w:val="14"/>
        </w:rPr>
        <w:tab/>
      </w:r>
      <w:r w:rsidR="00FC22FA" w:rsidRPr="00377920">
        <w:rPr>
          <w:rFonts w:ascii="Myriad Pro" w:hAnsi="Myriad Pro" w:cs="Arial"/>
          <w:sz w:val="14"/>
          <w:szCs w:val="14"/>
        </w:rPr>
        <w:t xml:space="preserve">How to </w:t>
      </w:r>
      <w:r w:rsidR="00920A5D" w:rsidRPr="00377920">
        <w:rPr>
          <w:rFonts w:ascii="Myriad Pro" w:hAnsi="Myriad Pro" w:cs="Arial"/>
          <w:sz w:val="14"/>
          <w:szCs w:val="14"/>
        </w:rPr>
        <w:t>turn</w:t>
      </w:r>
      <w:r w:rsidR="00FC22FA" w:rsidRPr="00377920">
        <w:rPr>
          <w:rFonts w:ascii="Myriad Pro" w:hAnsi="Myriad Pro" w:cs="Arial"/>
          <w:sz w:val="14"/>
          <w:szCs w:val="14"/>
        </w:rPr>
        <w:t xml:space="preserve"> </w:t>
      </w:r>
      <w:r w:rsidR="0027314D" w:rsidRPr="00377920">
        <w:rPr>
          <w:rFonts w:ascii="Myriad Pro" w:hAnsi="Myriad Pro" w:cs="Arial"/>
          <w:sz w:val="14"/>
          <w:szCs w:val="14"/>
        </w:rPr>
        <w:t xml:space="preserve">the </w:t>
      </w:r>
      <w:r w:rsidR="003F5A4B" w:rsidRPr="003F5A4B">
        <w:rPr>
          <w:rFonts w:ascii="Myriad Pro" w:hAnsi="Myriad Pro" w:cs="Arial"/>
          <w:noProof/>
          <w:sz w:val="14"/>
          <w:szCs w:val="14"/>
          <w:lang w:eastAsia="en-US"/>
        </w:rPr>
        <w:drawing>
          <wp:inline distT="0" distB="0" distL="0" distR="0" wp14:anchorId="7D0AA45A" wp14:editId="1C501BD7">
            <wp:extent cx="449934" cy="78390"/>
            <wp:effectExtent l="19050" t="0" r="7266" b="0"/>
            <wp:docPr id="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1" cy="7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507">
        <w:rPr>
          <w:rFonts w:ascii="Myriad Pro" w:hAnsi="Myriad Pro" w:cs="Arial"/>
          <w:sz w:val="14"/>
          <w:szCs w:val="14"/>
        </w:rPr>
        <w:t>-TITAN</w:t>
      </w:r>
      <w:r w:rsidR="009D2507" w:rsidRPr="00377920">
        <w:rPr>
          <w:rFonts w:ascii="Myriad Pro" w:hAnsi="Myriad Pro" w:cs="Arial"/>
          <w:sz w:val="14"/>
          <w:szCs w:val="14"/>
        </w:rPr>
        <w:t xml:space="preserve"> </w:t>
      </w:r>
      <w:r w:rsidR="008A0A6D">
        <w:rPr>
          <w:rFonts w:ascii="Myriad Pro" w:hAnsi="Myriad Pro" w:cs="Arial"/>
          <w:sz w:val="14"/>
          <w:szCs w:val="14"/>
        </w:rPr>
        <w:t>Adapter</w:t>
      </w:r>
      <w:r w:rsidR="009D2507" w:rsidRPr="00377920">
        <w:rPr>
          <w:rFonts w:ascii="Myriad Pro" w:hAnsi="Myriad Pro" w:cs="Arial"/>
          <w:sz w:val="14"/>
          <w:szCs w:val="14"/>
        </w:rPr>
        <w:t xml:space="preserve"> </w:t>
      </w:r>
      <w:r w:rsidR="0027314D" w:rsidRPr="00377920">
        <w:rPr>
          <w:rFonts w:ascii="Myriad Pro" w:hAnsi="Myriad Pro" w:cs="Arial"/>
          <w:sz w:val="14"/>
          <w:szCs w:val="14"/>
        </w:rPr>
        <w:t>on/off</w:t>
      </w:r>
      <w:r w:rsidR="00EE403E" w:rsidRPr="00377920">
        <w:rPr>
          <w:rFonts w:ascii="Myriad Pro" w:hAnsi="Myriad Pro" w:cs="Arial"/>
          <w:sz w:val="14"/>
          <w:szCs w:val="14"/>
        </w:rPr>
        <w:tab/>
      </w:r>
      <w:r w:rsidR="00846341">
        <w:rPr>
          <w:rFonts w:ascii="Myriad Pro" w:hAnsi="Myriad Pro" w:cs="Arial"/>
          <w:sz w:val="14"/>
          <w:szCs w:val="14"/>
        </w:rPr>
        <w:t>5</w:t>
      </w:r>
    </w:p>
    <w:p w14:paraId="144840D1" w14:textId="77777777" w:rsidR="00B93E2E" w:rsidRPr="00377920" w:rsidRDefault="00BA1CE0" w:rsidP="009D2507">
      <w:pPr>
        <w:tabs>
          <w:tab w:val="right" w:leader="dot" w:pos="288"/>
          <w:tab w:val="left" w:pos="450"/>
          <w:tab w:val="right" w:leader="dot" w:pos="3960"/>
        </w:tabs>
        <w:spacing w:line="220" w:lineRule="exact"/>
        <w:ind w:firstLineChars="257" w:firstLine="360"/>
        <w:textAlignment w:val="baseline"/>
        <w:rPr>
          <w:rFonts w:ascii="Myriad Pro" w:hAnsi="Myriad Pro" w:cs="Arial"/>
          <w:sz w:val="14"/>
          <w:szCs w:val="14"/>
        </w:rPr>
      </w:pPr>
      <w:r w:rsidRPr="00377920">
        <w:rPr>
          <w:rFonts w:ascii="Myriad Pro" w:hAnsi="Myriad Pro" w:cs="Arial"/>
          <w:sz w:val="14"/>
          <w:szCs w:val="14"/>
        </w:rPr>
        <w:tab/>
      </w:r>
      <w:r w:rsidR="000C2FCD" w:rsidRPr="00377920">
        <w:rPr>
          <w:rFonts w:ascii="Myriad Pro" w:hAnsi="Myriad Pro" w:cs="Arial"/>
          <w:sz w:val="14"/>
          <w:szCs w:val="14"/>
        </w:rPr>
        <w:t>Connect</w:t>
      </w:r>
      <w:r w:rsidR="00296468" w:rsidRPr="00377920">
        <w:rPr>
          <w:rFonts w:ascii="Myriad Pro" w:hAnsi="Myriad Pro" w:cs="Arial"/>
          <w:sz w:val="14"/>
          <w:szCs w:val="14"/>
        </w:rPr>
        <w:t xml:space="preserve"> </w:t>
      </w:r>
      <w:r w:rsidR="003F5A4B" w:rsidRPr="003F5A4B">
        <w:rPr>
          <w:rFonts w:ascii="Myriad Pro" w:hAnsi="Myriad Pro" w:cs="Arial"/>
          <w:noProof/>
          <w:sz w:val="14"/>
          <w:szCs w:val="14"/>
          <w:lang w:eastAsia="en-US"/>
        </w:rPr>
        <w:drawing>
          <wp:inline distT="0" distB="0" distL="0" distR="0" wp14:anchorId="4848C66B" wp14:editId="2AF0E35E">
            <wp:extent cx="449934" cy="78390"/>
            <wp:effectExtent l="19050" t="0" r="7266" b="0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1" cy="7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213">
        <w:rPr>
          <w:rFonts w:ascii="Myriad Pro" w:hAnsi="Myriad Pro" w:cs="Arial"/>
          <w:sz w:val="14"/>
          <w:szCs w:val="14"/>
        </w:rPr>
        <w:t>-TITAN</w:t>
      </w:r>
      <w:r w:rsidR="009C4047" w:rsidRPr="00377920">
        <w:rPr>
          <w:rFonts w:ascii="Myriad Pro" w:hAnsi="Myriad Pro" w:cs="Arial"/>
          <w:sz w:val="14"/>
          <w:szCs w:val="14"/>
        </w:rPr>
        <w:t xml:space="preserve"> </w:t>
      </w:r>
      <w:r w:rsidR="00920A5D" w:rsidRPr="00377920">
        <w:rPr>
          <w:rFonts w:ascii="Myriad Pro" w:hAnsi="Myriad Pro" w:cs="Arial"/>
          <w:sz w:val="14"/>
          <w:szCs w:val="14"/>
        </w:rPr>
        <w:t xml:space="preserve">with </w:t>
      </w:r>
      <w:r w:rsidR="009D2507">
        <w:rPr>
          <w:rFonts w:ascii="Myriad Pro" w:hAnsi="Myriad Pro" w:cs="Arial"/>
          <w:sz w:val="14"/>
          <w:szCs w:val="14"/>
        </w:rPr>
        <w:t>a</w:t>
      </w:r>
      <w:r w:rsidR="000C2FCD" w:rsidRPr="00377920">
        <w:rPr>
          <w:rFonts w:ascii="Myriad Pro" w:hAnsi="Myriad Pro" w:cs="Arial"/>
          <w:sz w:val="14"/>
          <w:szCs w:val="14"/>
        </w:rPr>
        <w:t xml:space="preserve"> </w:t>
      </w:r>
      <w:r w:rsidR="009D2507">
        <w:rPr>
          <w:rFonts w:ascii="Myriad Pro" w:hAnsi="Myriad Pro" w:cs="Arial"/>
          <w:sz w:val="14"/>
          <w:szCs w:val="14"/>
        </w:rPr>
        <w:t>Bluetooth device</w:t>
      </w:r>
      <w:r w:rsidR="00EE403E" w:rsidRPr="00377920">
        <w:rPr>
          <w:rFonts w:ascii="Myriad Pro" w:hAnsi="Myriad Pro" w:cs="Arial"/>
          <w:sz w:val="14"/>
          <w:szCs w:val="14"/>
        </w:rPr>
        <w:tab/>
      </w:r>
      <w:r w:rsidR="00846341">
        <w:rPr>
          <w:rFonts w:ascii="Myriad Pro" w:hAnsi="Myriad Pro" w:cs="Arial"/>
          <w:sz w:val="14"/>
          <w:szCs w:val="14"/>
        </w:rPr>
        <w:t>6</w:t>
      </w:r>
    </w:p>
    <w:p w14:paraId="32EB40D5" w14:textId="77777777" w:rsidR="00B93E2E" w:rsidRPr="00377920" w:rsidRDefault="000C2FCD" w:rsidP="00646017">
      <w:pPr>
        <w:tabs>
          <w:tab w:val="right" w:leader="dot" w:pos="288"/>
          <w:tab w:val="right" w:leader="dot" w:pos="3960"/>
        </w:tabs>
        <w:spacing w:line="220" w:lineRule="exact"/>
        <w:textAlignment w:val="baseline"/>
        <w:rPr>
          <w:rFonts w:ascii="Myriad Pro" w:hAnsi="Myriad Pro" w:cs="Arial"/>
          <w:sz w:val="14"/>
          <w:szCs w:val="14"/>
        </w:rPr>
      </w:pPr>
      <w:r w:rsidRPr="00646017">
        <w:rPr>
          <w:rFonts w:ascii="Myriad Pro" w:eastAsia="SimHei" w:hAnsi="Myriad Pro" w:cs="Arial"/>
          <w:sz w:val="14"/>
          <w:szCs w:val="14"/>
        </w:rPr>
        <w:t>L</w:t>
      </w:r>
      <w:r w:rsidR="00296468" w:rsidRPr="00646017">
        <w:rPr>
          <w:rFonts w:ascii="Myriad Pro" w:eastAsia="SimHei" w:hAnsi="Myriad Pro" w:cs="Arial"/>
          <w:sz w:val="14"/>
          <w:szCs w:val="14"/>
        </w:rPr>
        <w:t>ist of</w:t>
      </w:r>
      <w:r w:rsidR="00646017" w:rsidRPr="00646017">
        <w:rPr>
          <w:rFonts w:ascii="Myriad Pro" w:eastAsia="SimHei" w:hAnsi="Myriad Pro" w:cs="Arial"/>
          <w:sz w:val="14"/>
          <w:szCs w:val="14"/>
        </w:rPr>
        <w:t xml:space="preserve"> </w:t>
      </w:r>
      <w:r w:rsidR="003F5A4B" w:rsidRPr="00646017">
        <w:rPr>
          <w:rFonts w:ascii="Myriad Pro" w:hAnsi="Myriad Pro" w:cs="Arial"/>
          <w:noProof/>
          <w:sz w:val="14"/>
          <w:szCs w:val="14"/>
          <w:lang w:eastAsia="en-US"/>
        </w:rPr>
        <w:drawing>
          <wp:inline distT="0" distB="0" distL="0" distR="0" wp14:anchorId="764F6795" wp14:editId="5F45C88C">
            <wp:extent cx="449934" cy="78390"/>
            <wp:effectExtent l="19050" t="0" r="7266" b="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1" cy="7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507" w:rsidRPr="00646017">
        <w:rPr>
          <w:rFonts w:ascii="Myriad Pro" w:hAnsi="Myriad Pro" w:cs="Arial"/>
          <w:sz w:val="14"/>
          <w:szCs w:val="14"/>
        </w:rPr>
        <w:t xml:space="preserve">-TITAN </w:t>
      </w:r>
      <w:r w:rsidR="008A0A6D">
        <w:rPr>
          <w:rFonts w:ascii="Myriad Pro" w:hAnsi="Myriad Pro" w:cs="Arial"/>
          <w:sz w:val="14"/>
          <w:szCs w:val="14"/>
        </w:rPr>
        <w:t>Adapter</w:t>
      </w:r>
      <w:r w:rsidR="003F5A4B" w:rsidRPr="00646017">
        <w:rPr>
          <w:rFonts w:ascii="Myriad Pro" w:hAnsi="Myriad Pro" w:cs="Arial"/>
          <w:sz w:val="14"/>
          <w:szCs w:val="14"/>
        </w:rPr>
        <w:t xml:space="preserve"> </w:t>
      </w:r>
      <w:r w:rsidR="00E35977" w:rsidRPr="00646017">
        <w:rPr>
          <w:rFonts w:ascii="Myriad Pro" w:eastAsia="SimHei" w:hAnsi="Myriad Pro" w:cs="Arial"/>
          <w:sz w:val="14"/>
          <w:szCs w:val="14"/>
        </w:rPr>
        <w:t>function</w:t>
      </w:r>
      <w:r w:rsidR="004E6A77" w:rsidRPr="00646017">
        <w:rPr>
          <w:rFonts w:ascii="Myriad Pro" w:eastAsia="SimHei" w:hAnsi="Myriad Pro" w:cs="Arial"/>
          <w:sz w:val="14"/>
          <w:szCs w:val="14"/>
        </w:rPr>
        <w:t>s,</w:t>
      </w:r>
      <w:r w:rsidR="00690AA1" w:rsidRPr="00646017">
        <w:rPr>
          <w:rFonts w:ascii="Myriad Pro" w:eastAsia="SimHei" w:hAnsi="Myriad Pro" w:cs="Arial"/>
          <w:sz w:val="14"/>
          <w:szCs w:val="14"/>
        </w:rPr>
        <w:t xml:space="preserve"> operation</w:t>
      </w:r>
      <w:r w:rsidR="0027314D" w:rsidRPr="00646017">
        <w:rPr>
          <w:rFonts w:ascii="Myriad Pro" w:eastAsia="SimHei" w:hAnsi="Myriad Pro" w:cs="Arial"/>
          <w:sz w:val="14"/>
          <w:szCs w:val="14"/>
        </w:rPr>
        <w:t>s</w:t>
      </w:r>
      <w:r w:rsidR="00690AA1" w:rsidRPr="00646017">
        <w:rPr>
          <w:rFonts w:ascii="Myriad Pro" w:eastAsia="SimHei" w:hAnsi="Myriad Pro" w:cs="Arial"/>
          <w:sz w:val="14"/>
          <w:szCs w:val="14"/>
        </w:rPr>
        <w:t xml:space="preserve"> </w:t>
      </w:r>
      <w:r w:rsidR="00646017">
        <w:rPr>
          <w:rFonts w:ascii="Myriad Pro" w:eastAsia="SimHei" w:hAnsi="Myriad Pro" w:cs="Arial"/>
          <w:sz w:val="14"/>
          <w:szCs w:val="14"/>
        </w:rPr>
        <w:t>&amp;</w:t>
      </w:r>
      <w:r w:rsidR="00690AA1" w:rsidRPr="00646017">
        <w:rPr>
          <w:rFonts w:ascii="Myriad Pro" w:eastAsia="SimHei" w:hAnsi="Myriad Pro" w:cs="Arial"/>
          <w:sz w:val="14"/>
          <w:szCs w:val="14"/>
        </w:rPr>
        <w:t xml:space="preserve"> status</w:t>
      </w:r>
      <w:r w:rsidR="00EE403E" w:rsidRPr="00377920">
        <w:rPr>
          <w:rFonts w:ascii="Myriad Pro" w:eastAsia="SimHei" w:hAnsi="Myriad Pro" w:cs="Arial"/>
          <w:sz w:val="14"/>
          <w:szCs w:val="14"/>
        </w:rPr>
        <w:tab/>
      </w:r>
      <w:r w:rsidR="00846341">
        <w:rPr>
          <w:rFonts w:ascii="Myriad Pro" w:eastAsia="SimHei" w:hAnsi="Myriad Pro" w:cs="Arial"/>
          <w:sz w:val="14"/>
          <w:szCs w:val="14"/>
        </w:rPr>
        <w:t>7</w:t>
      </w:r>
    </w:p>
    <w:p w14:paraId="0622F9FC" w14:textId="77777777" w:rsidR="00B81FE5" w:rsidRPr="00377920" w:rsidRDefault="00690AA1" w:rsidP="00377920">
      <w:pPr>
        <w:tabs>
          <w:tab w:val="right" w:leader="dot" w:pos="288"/>
          <w:tab w:val="right" w:leader="dot" w:pos="3960"/>
        </w:tabs>
        <w:spacing w:line="220" w:lineRule="exact"/>
        <w:textAlignment w:val="baseline"/>
        <w:rPr>
          <w:rFonts w:ascii="Myriad Pro" w:hAnsi="Myriad Pro" w:cs="Arial"/>
          <w:sz w:val="14"/>
          <w:szCs w:val="14"/>
        </w:rPr>
      </w:pPr>
      <w:r w:rsidRPr="00377920">
        <w:rPr>
          <w:rFonts w:ascii="Myriad Pro" w:hAnsi="Myriad Pro" w:cs="Arial"/>
          <w:sz w:val="14"/>
          <w:szCs w:val="14"/>
        </w:rPr>
        <w:t>Status of indicators</w:t>
      </w:r>
      <w:r w:rsidR="00EE403E" w:rsidRPr="00377920">
        <w:rPr>
          <w:rFonts w:ascii="Myriad Pro" w:hAnsi="Myriad Pro" w:cs="Arial"/>
          <w:sz w:val="14"/>
          <w:szCs w:val="14"/>
        </w:rPr>
        <w:tab/>
      </w:r>
      <w:r w:rsidR="00846341">
        <w:rPr>
          <w:rFonts w:ascii="Myriad Pro" w:hAnsi="Myriad Pro" w:cs="Arial"/>
          <w:sz w:val="14"/>
          <w:szCs w:val="14"/>
        </w:rPr>
        <w:t>8</w:t>
      </w:r>
    </w:p>
    <w:p w14:paraId="06DCDA6B" w14:textId="77777777" w:rsidR="00B81FE5" w:rsidRPr="00377920" w:rsidRDefault="00B81FE5" w:rsidP="00377920">
      <w:pPr>
        <w:tabs>
          <w:tab w:val="right" w:leader="dot" w:pos="288"/>
          <w:tab w:val="right" w:leader="dot" w:pos="3960"/>
        </w:tabs>
        <w:spacing w:line="220" w:lineRule="exact"/>
        <w:textAlignment w:val="baseline"/>
        <w:rPr>
          <w:rFonts w:ascii="Myriad Pro" w:hAnsi="Myriad Pro" w:cs="Arial"/>
          <w:sz w:val="14"/>
          <w:szCs w:val="14"/>
        </w:rPr>
      </w:pPr>
      <w:r w:rsidRPr="00377920">
        <w:rPr>
          <w:rFonts w:ascii="Myriad Pro" w:hAnsi="Myriad Pro" w:cs="Arial"/>
          <w:sz w:val="14"/>
          <w:szCs w:val="14"/>
        </w:rPr>
        <w:t>Specification</w:t>
      </w:r>
      <w:r w:rsidR="004E6A77" w:rsidRPr="00377920">
        <w:rPr>
          <w:rFonts w:ascii="Myriad Pro" w:hAnsi="Myriad Pro" w:cs="Arial"/>
          <w:sz w:val="14"/>
          <w:szCs w:val="14"/>
        </w:rPr>
        <w:t>s</w:t>
      </w:r>
      <w:r w:rsidR="00EE403E" w:rsidRPr="00377920">
        <w:rPr>
          <w:rFonts w:ascii="Myriad Pro" w:hAnsi="Myriad Pro" w:cs="Arial"/>
          <w:sz w:val="14"/>
          <w:szCs w:val="14"/>
        </w:rPr>
        <w:tab/>
      </w:r>
      <w:r w:rsidR="00846341">
        <w:rPr>
          <w:rFonts w:ascii="Myriad Pro" w:hAnsi="Myriad Pro" w:cs="Arial"/>
          <w:sz w:val="14"/>
          <w:szCs w:val="14"/>
        </w:rPr>
        <w:t>9</w:t>
      </w:r>
    </w:p>
    <w:p w14:paraId="61B3F23E" w14:textId="77777777" w:rsidR="00846341" w:rsidRDefault="00846341">
      <w:pPr>
        <w:widowControl/>
        <w:jc w:val="left"/>
        <w:rPr>
          <w:rFonts w:ascii="Myriad Pro" w:hAnsi="Myriad Pro" w:cs="Arial"/>
          <w:sz w:val="20"/>
        </w:rPr>
      </w:pPr>
      <w:r>
        <w:rPr>
          <w:rFonts w:ascii="Myriad Pro" w:hAnsi="Myriad Pro" w:cs="Arial"/>
          <w:sz w:val="20"/>
        </w:rPr>
        <w:br w:type="page"/>
      </w:r>
    </w:p>
    <w:p w14:paraId="4F611747" w14:textId="77777777" w:rsidR="006B7D01" w:rsidRDefault="00296468" w:rsidP="009D2507">
      <w:pPr>
        <w:spacing w:line="240" w:lineRule="exact"/>
        <w:jc w:val="left"/>
        <w:rPr>
          <w:rFonts w:ascii="Myriad Pro" w:hAnsi="Myriad Pro" w:cs="Arial"/>
          <w:sz w:val="20"/>
        </w:rPr>
      </w:pPr>
      <w:r w:rsidRPr="00A32E5C">
        <w:rPr>
          <w:rFonts w:ascii="Myriad Pro" w:hAnsi="Myriad Pro" w:cs="Arial"/>
          <w:sz w:val="20"/>
        </w:rPr>
        <w:lastRenderedPageBreak/>
        <w:t xml:space="preserve">Welcome to the </w:t>
      </w:r>
      <w:r w:rsidR="003F5A4B" w:rsidRPr="003F5A4B">
        <w:rPr>
          <w:rFonts w:ascii="Myriad Pro" w:hAnsi="Myriad Pro" w:cs="Arial"/>
          <w:noProof/>
          <w:sz w:val="20"/>
          <w:lang w:eastAsia="en-US"/>
        </w:rPr>
        <w:drawing>
          <wp:inline distT="0" distB="0" distL="0" distR="0" wp14:anchorId="132B81CC" wp14:editId="071F27E9">
            <wp:extent cx="637827" cy="111125"/>
            <wp:effectExtent l="19050" t="0" r="0" b="0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27" cy="11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507" w:rsidRPr="009D2507">
        <w:rPr>
          <w:rFonts w:ascii="Myriad Pro" w:hAnsi="Myriad Pro" w:cs="Arial"/>
          <w:sz w:val="20"/>
        </w:rPr>
        <w:t xml:space="preserve">-TITAN </w:t>
      </w:r>
    </w:p>
    <w:p w14:paraId="5AC6E811" w14:textId="77777777" w:rsidR="00663512" w:rsidRDefault="00735BB6" w:rsidP="009D2507">
      <w:pPr>
        <w:spacing w:line="240" w:lineRule="exact"/>
        <w:jc w:val="left"/>
        <w:rPr>
          <w:rFonts w:ascii="Myriad Pro" w:hAnsi="Myriad Pro" w:cs="Arial"/>
          <w:sz w:val="20"/>
        </w:rPr>
      </w:pPr>
      <w:r w:rsidRPr="00A32E5C">
        <w:rPr>
          <w:rFonts w:ascii="Myriad Pro" w:hAnsi="Myriad Pro" w:cs="Arial"/>
          <w:sz w:val="20"/>
        </w:rPr>
        <w:t>Bluetoot</w:t>
      </w:r>
      <w:r w:rsidR="00F23462" w:rsidRPr="00A32E5C">
        <w:rPr>
          <w:rFonts w:ascii="Myriad Pro" w:hAnsi="Myriad Pro" w:cs="Arial"/>
          <w:sz w:val="20"/>
        </w:rPr>
        <w:t xml:space="preserve">h </w:t>
      </w:r>
      <w:r w:rsidR="003571D6">
        <w:rPr>
          <w:rFonts w:ascii="Myriad Pro" w:hAnsi="Myriad Pro" w:cs="Arial"/>
          <w:sz w:val="20"/>
        </w:rPr>
        <w:t>A</w:t>
      </w:r>
      <w:r w:rsidR="008A0A6D">
        <w:rPr>
          <w:rFonts w:ascii="Myriad Pro" w:hAnsi="Myriad Pro" w:cs="Arial"/>
          <w:sz w:val="20"/>
        </w:rPr>
        <w:t>dapter</w:t>
      </w:r>
    </w:p>
    <w:p w14:paraId="1BC1B5E3" w14:textId="77777777" w:rsidR="004E513D" w:rsidRPr="004E513D" w:rsidRDefault="004E513D" w:rsidP="004E513D">
      <w:pPr>
        <w:spacing w:line="80" w:lineRule="exact"/>
        <w:rPr>
          <w:rFonts w:ascii="Myriad Pro" w:hAnsi="Myriad Pro" w:cs="Arial"/>
          <w:sz w:val="20"/>
          <w:shd w:val="pct15" w:color="auto" w:fill="FFFFFF"/>
        </w:rPr>
      </w:pPr>
    </w:p>
    <w:p w14:paraId="716B738B" w14:textId="675F4304" w:rsidR="0043001B" w:rsidRPr="00377920" w:rsidRDefault="003F5A4B" w:rsidP="003F5A4B">
      <w:pPr>
        <w:spacing w:line="200" w:lineRule="exact"/>
        <w:ind w:firstLineChars="200" w:firstLine="280"/>
        <w:rPr>
          <w:rFonts w:ascii="Myriad Pro" w:hAnsi="Myriad Pro" w:cs="Arial"/>
          <w:sz w:val="14"/>
          <w:szCs w:val="14"/>
        </w:rPr>
      </w:pPr>
      <w:r w:rsidRPr="003F5A4B">
        <w:rPr>
          <w:rFonts w:ascii="Myriad Pro" w:hAnsi="Myriad Pro" w:cs="Arial"/>
          <w:noProof/>
          <w:sz w:val="14"/>
          <w:szCs w:val="14"/>
          <w:lang w:eastAsia="en-US"/>
        </w:rPr>
        <w:drawing>
          <wp:inline distT="0" distB="0" distL="0" distR="0" wp14:anchorId="514ABCFB" wp14:editId="3B40D0E3">
            <wp:extent cx="449934" cy="78390"/>
            <wp:effectExtent l="19050" t="0" r="7266" b="0"/>
            <wp:docPr id="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1" cy="7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507">
        <w:rPr>
          <w:rFonts w:ascii="Myriad Pro" w:hAnsi="Myriad Pro" w:cs="Arial"/>
          <w:sz w:val="14"/>
          <w:szCs w:val="14"/>
        </w:rPr>
        <w:t>-TITAN</w:t>
      </w:r>
      <w:r w:rsidR="009D2507" w:rsidRPr="00377920">
        <w:rPr>
          <w:rFonts w:ascii="Myriad Pro" w:hAnsi="Myriad Pro" w:cs="Arial"/>
          <w:sz w:val="14"/>
          <w:szCs w:val="14"/>
        </w:rPr>
        <w:t xml:space="preserve"> </w:t>
      </w:r>
      <w:r w:rsidR="003571D6">
        <w:rPr>
          <w:rFonts w:ascii="Myriad Pro" w:hAnsi="Myriad Pro" w:cs="Arial"/>
          <w:sz w:val="14"/>
          <w:szCs w:val="14"/>
        </w:rPr>
        <w:t>a</w:t>
      </w:r>
      <w:r w:rsidR="008A0A6D">
        <w:rPr>
          <w:rFonts w:ascii="Myriad Pro" w:hAnsi="Myriad Pro" w:cs="Arial"/>
          <w:sz w:val="14"/>
          <w:szCs w:val="14"/>
        </w:rPr>
        <w:t>dapter</w:t>
      </w:r>
      <w:r w:rsidR="00296468" w:rsidRPr="00377920">
        <w:rPr>
          <w:rFonts w:ascii="Myriad Pro" w:hAnsi="Myriad Pro" w:cs="Arial"/>
          <w:sz w:val="14"/>
          <w:szCs w:val="14"/>
        </w:rPr>
        <w:t xml:space="preserve"> </w:t>
      </w:r>
      <w:r w:rsidR="00735BB6" w:rsidRPr="00377920">
        <w:rPr>
          <w:rFonts w:ascii="Myriad Pro" w:hAnsi="Myriad Pro" w:cs="Arial"/>
          <w:sz w:val="14"/>
          <w:szCs w:val="14"/>
        </w:rPr>
        <w:t xml:space="preserve">is compact, lightweight and </w:t>
      </w:r>
      <w:r w:rsidR="006235C8" w:rsidRPr="00377920">
        <w:rPr>
          <w:rFonts w:ascii="Myriad Pro" w:hAnsi="Myriad Pro" w:cs="Arial"/>
          <w:sz w:val="14"/>
          <w:szCs w:val="14"/>
        </w:rPr>
        <w:t xml:space="preserve">easy to use. Utilizing </w:t>
      </w:r>
      <w:r w:rsidR="00124968">
        <w:rPr>
          <w:rFonts w:ascii="Myriad Pro" w:hAnsi="Myriad Pro" w:cs="Arial"/>
          <w:sz w:val="14"/>
          <w:szCs w:val="14"/>
        </w:rPr>
        <w:t xml:space="preserve">Low Energy </w:t>
      </w:r>
      <w:r w:rsidR="006235C8" w:rsidRPr="00377920">
        <w:rPr>
          <w:rFonts w:ascii="Myriad Pro" w:hAnsi="Myriad Pro" w:cs="Arial"/>
          <w:sz w:val="14"/>
          <w:szCs w:val="14"/>
        </w:rPr>
        <w:t xml:space="preserve">Bluetooth </w:t>
      </w:r>
      <w:r w:rsidR="00D91B5B">
        <w:rPr>
          <w:rFonts w:ascii="Myriad Pro" w:hAnsi="Myriad Pro" w:cs="Arial"/>
          <w:sz w:val="14"/>
          <w:szCs w:val="14"/>
        </w:rPr>
        <w:t>v5</w:t>
      </w:r>
      <w:r w:rsidR="00124968">
        <w:rPr>
          <w:rFonts w:ascii="Myriad Pro" w:hAnsi="Myriad Pro" w:cs="Arial"/>
          <w:sz w:val="14"/>
          <w:szCs w:val="14"/>
        </w:rPr>
        <w:t>.0</w:t>
      </w:r>
      <w:r w:rsidR="006235C8" w:rsidRPr="00377920">
        <w:rPr>
          <w:rFonts w:ascii="Myriad Pro" w:hAnsi="Myriad Pro" w:cs="Arial"/>
          <w:sz w:val="14"/>
          <w:szCs w:val="14"/>
        </w:rPr>
        <w:t xml:space="preserve"> chipset</w:t>
      </w:r>
      <w:r w:rsidR="00124968">
        <w:rPr>
          <w:rFonts w:ascii="Myriad Pro" w:hAnsi="Myriad Pro" w:cs="Arial"/>
          <w:sz w:val="14"/>
          <w:szCs w:val="14"/>
        </w:rPr>
        <w:t xml:space="preserve"> it </w:t>
      </w:r>
      <w:r w:rsidR="008D4B9F" w:rsidRPr="00377920">
        <w:rPr>
          <w:rFonts w:ascii="Myriad Pro" w:hAnsi="Myriad Pro" w:cs="Arial"/>
          <w:sz w:val="14"/>
          <w:szCs w:val="14"/>
        </w:rPr>
        <w:t>enables faster connection</w:t>
      </w:r>
      <w:r w:rsidR="00CA379C" w:rsidRPr="00377920">
        <w:rPr>
          <w:rFonts w:ascii="Myriad Pro" w:hAnsi="Myriad Pro" w:cs="Arial"/>
          <w:sz w:val="14"/>
          <w:szCs w:val="14"/>
        </w:rPr>
        <w:t>s</w:t>
      </w:r>
      <w:r w:rsidR="008D4B9F" w:rsidRPr="00377920">
        <w:rPr>
          <w:rFonts w:ascii="Myriad Pro" w:hAnsi="Myriad Pro" w:cs="Arial"/>
          <w:sz w:val="14"/>
          <w:szCs w:val="14"/>
        </w:rPr>
        <w:t xml:space="preserve"> and </w:t>
      </w:r>
      <w:r w:rsidR="00124968">
        <w:rPr>
          <w:rFonts w:ascii="Myriad Pro" w:hAnsi="Myriad Pro" w:cs="Arial"/>
          <w:sz w:val="14"/>
          <w:szCs w:val="14"/>
        </w:rPr>
        <w:t xml:space="preserve">clearer </w:t>
      </w:r>
      <w:r w:rsidR="008D4B9F" w:rsidRPr="00377920">
        <w:rPr>
          <w:rFonts w:ascii="Myriad Pro" w:hAnsi="Myriad Pro" w:cs="Arial"/>
          <w:sz w:val="14"/>
          <w:szCs w:val="14"/>
        </w:rPr>
        <w:t>transmission</w:t>
      </w:r>
      <w:r w:rsidR="00CA379C" w:rsidRPr="00377920">
        <w:rPr>
          <w:rFonts w:ascii="Myriad Pro" w:hAnsi="Myriad Pro" w:cs="Arial"/>
          <w:sz w:val="14"/>
          <w:szCs w:val="14"/>
        </w:rPr>
        <w:t>s</w:t>
      </w:r>
      <w:r w:rsidR="008D4B9F" w:rsidRPr="00377920">
        <w:rPr>
          <w:rFonts w:ascii="Myriad Pro" w:hAnsi="Myriad Pro" w:cs="Arial"/>
          <w:sz w:val="14"/>
          <w:szCs w:val="14"/>
        </w:rPr>
        <w:t>.</w:t>
      </w:r>
      <w:r w:rsidR="00BA1CE0" w:rsidRPr="00377920">
        <w:rPr>
          <w:rFonts w:ascii="Myriad Pro" w:hAnsi="Myriad Pro" w:cs="Arial"/>
          <w:sz w:val="14"/>
          <w:szCs w:val="14"/>
        </w:rPr>
        <w:t xml:space="preserve"> </w:t>
      </w:r>
      <w:r w:rsidR="008D4B9F" w:rsidRPr="00377920">
        <w:rPr>
          <w:rFonts w:ascii="Myriad Pro" w:hAnsi="Myriad Pro" w:cs="Arial"/>
          <w:sz w:val="14"/>
          <w:szCs w:val="14"/>
        </w:rPr>
        <w:t xml:space="preserve">Complete </w:t>
      </w:r>
      <w:r w:rsidRPr="003F5A4B">
        <w:rPr>
          <w:rFonts w:ascii="Myriad Pro" w:hAnsi="Myriad Pro" w:cs="Arial"/>
          <w:noProof/>
          <w:sz w:val="14"/>
          <w:szCs w:val="14"/>
          <w:lang w:eastAsia="en-US"/>
        </w:rPr>
        <w:drawing>
          <wp:inline distT="0" distB="0" distL="0" distR="0" wp14:anchorId="409A56ED" wp14:editId="7C05A05B">
            <wp:extent cx="449934" cy="78390"/>
            <wp:effectExtent l="19050" t="0" r="7266" b="0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1" cy="7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507">
        <w:rPr>
          <w:rFonts w:ascii="Myriad Pro" w:hAnsi="Myriad Pro" w:cs="Arial"/>
          <w:sz w:val="14"/>
          <w:szCs w:val="14"/>
        </w:rPr>
        <w:t>-TITAN</w:t>
      </w:r>
      <w:r w:rsidR="009D2507" w:rsidRPr="00377920">
        <w:rPr>
          <w:rFonts w:ascii="Myriad Pro" w:hAnsi="Myriad Pro" w:cs="Arial"/>
          <w:sz w:val="14"/>
          <w:szCs w:val="14"/>
        </w:rPr>
        <w:t xml:space="preserve"> </w:t>
      </w:r>
      <w:r w:rsidR="003571D6">
        <w:rPr>
          <w:rFonts w:ascii="Myriad Pro" w:hAnsi="Myriad Pro" w:cs="Arial"/>
          <w:sz w:val="14"/>
          <w:szCs w:val="14"/>
        </w:rPr>
        <w:t>a</w:t>
      </w:r>
      <w:r w:rsidR="008A0A6D">
        <w:rPr>
          <w:rFonts w:ascii="Myriad Pro" w:hAnsi="Myriad Pro" w:cs="Arial"/>
          <w:sz w:val="14"/>
          <w:szCs w:val="14"/>
        </w:rPr>
        <w:t>dapter</w:t>
      </w:r>
      <w:r w:rsidR="00296468" w:rsidRPr="00377920">
        <w:rPr>
          <w:rFonts w:ascii="Myriad Pro" w:hAnsi="Myriad Pro" w:cs="Arial"/>
          <w:sz w:val="14"/>
          <w:szCs w:val="14"/>
        </w:rPr>
        <w:t xml:space="preserve"> </w:t>
      </w:r>
      <w:r w:rsidR="00CA379C" w:rsidRPr="00377920">
        <w:rPr>
          <w:rFonts w:ascii="Myriad Pro" w:hAnsi="Myriad Pro" w:cs="Arial"/>
          <w:sz w:val="14"/>
          <w:szCs w:val="14"/>
        </w:rPr>
        <w:t>by pairing it with the</w:t>
      </w:r>
      <w:r w:rsidR="009D2507">
        <w:rPr>
          <w:rFonts w:ascii="Myriad Pro" w:hAnsi="Myriad Pro" w:cs="Arial"/>
          <w:sz w:val="14"/>
          <w:szCs w:val="14"/>
        </w:rPr>
        <w:t xml:space="preserve"> Blu-PTT</w:t>
      </w:r>
      <w:r w:rsidR="008D4B9F" w:rsidRPr="00377920">
        <w:rPr>
          <w:rFonts w:ascii="Myriad Pro" w:hAnsi="Myriad Pro" w:cs="Arial"/>
          <w:sz w:val="14"/>
          <w:szCs w:val="14"/>
        </w:rPr>
        <w:t>.</w:t>
      </w:r>
      <w:r w:rsidR="00BA1CE0" w:rsidRPr="00377920">
        <w:rPr>
          <w:rFonts w:ascii="Myriad Pro" w:hAnsi="Myriad Pro" w:cs="Arial"/>
          <w:sz w:val="14"/>
          <w:szCs w:val="14"/>
        </w:rPr>
        <w:t xml:space="preserve"> </w:t>
      </w:r>
    </w:p>
    <w:p w14:paraId="423C9089" w14:textId="77777777" w:rsidR="00CA379C" w:rsidRPr="00377920" w:rsidRDefault="00CA379C" w:rsidP="004E513D">
      <w:pPr>
        <w:spacing w:line="100" w:lineRule="exact"/>
        <w:ind w:firstLineChars="200" w:firstLine="280"/>
        <w:rPr>
          <w:rFonts w:ascii="Myriad Pro" w:hAnsi="Myriad Pro" w:cs="Arial"/>
          <w:sz w:val="14"/>
          <w:szCs w:val="14"/>
        </w:rPr>
      </w:pPr>
    </w:p>
    <w:p w14:paraId="2881A71F" w14:textId="77777777" w:rsidR="0024502F" w:rsidRPr="00377920" w:rsidRDefault="006235C8" w:rsidP="004E513D">
      <w:pPr>
        <w:spacing w:line="200" w:lineRule="exact"/>
        <w:ind w:firstLine="302"/>
        <w:rPr>
          <w:rFonts w:ascii="Myriad Pro" w:hAnsi="Myriad Pro" w:cs="Arial"/>
          <w:bCs/>
          <w:sz w:val="14"/>
          <w:szCs w:val="14"/>
        </w:rPr>
      </w:pPr>
      <w:r w:rsidRPr="00377920">
        <w:rPr>
          <w:rFonts w:ascii="Myriad Pro" w:hAnsi="Myriad Pro" w:cs="Arial"/>
          <w:bCs/>
          <w:sz w:val="14"/>
          <w:szCs w:val="14"/>
        </w:rPr>
        <w:t>Please read this manual carefully befo</w:t>
      </w:r>
      <w:r w:rsidR="00BA1CE0" w:rsidRPr="00377920">
        <w:rPr>
          <w:rFonts w:ascii="Myriad Pro" w:hAnsi="Myriad Pro" w:cs="Arial"/>
          <w:bCs/>
          <w:sz w:val="14"/>
          <w:szCs w:val="14"/>
        </w:rPr>
        <w:t xml:space="preserve">re using </w:t>
      </w:r>
      <w:r w:rsidR="00296468" w:rsidRPr="00377920">
        <w:rPr>
          <w:rFonts w:ascii="Myriad Pro" w:hAnsi="Myriad Pro" w:cs="Arial"/>
          <w:sz w:val="14"/>
          <w:szCs w:val="14"/>
        </w:rPr>
        <w:t xml:space="preserve">the </w:t>
      </w:r>
      <w:r w:rsidR="00646017">
        <w:rPr>
          <w:rFonts w:ascii="Myriad Pro" w:hAnsi="Myriad Pro" w:cs="Arial"/>
          <w:sz w:val="14"/>
          <w:szCs w:val="14"/>
        </w:rPr>
        <w:t xml:space="preserve">  </w:t>
      </w:r>
      <w:r w:rsidR="003F5A4B" w:rsidRPr="003F5A4B">
        <w:rPr>
          <w:rFonts w:ascii="Myriad Pro" w:hAnsi="Myriad Pro" w:cs="Arial"/>
          <w:noProof/>
          <w:sz w:val="14"/>
          <w:szCs w:val="14"/>
          <w:lang w:eastAsia="en-US"/>
        </w:rPr>
        <w:drawing>
          <wp:inline distT="0" distB="0" distL="0" distR="0" wp14:anchorId="7EE5B03A" wp14:editId="4CA693EF">
            <wp:extent cx="449934" cy="78390"/>
            <wp:effectExtent l="19050" t="0" r="7266" b="0"/>
            <wp:docPr id="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1" cy="7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213">
        <w:rPr>
          <w:rFonts w:ascii="Myriad Pro" w:hAnsi="Myriad Pro" w:cs="Arial"/>
          <w:sz w:val="14"/>
          <w:szCs w:val="14"/>
        </w:rPr>
        <w:t>-TITAN</w:t>
      </w:r>
      <w:r w:rsidR="00154213" w:rsidRPr="00377920">
        <w:rPr>
          <w:rFonts w:ascii="Myriad Pro" w:hAnsi="Myriad Pro" w:cs="Arial"/>
          <w:sz w:val="14"/>
          <w:szCs w:val="14"/>
        </w:rPr>
        <w:t xml:space="preserve"> </w:t>
      </w:r>
      <w:r w:rsidR="008A0A6D">
        <w:rPr>
          <w:rFonts w:ascii="Myriad Pro" w:hAnsi="Myriad Pro" w:cs="Arial"/>
          <w:bCs/>
          <w:sz w:val="14"/>
          <w:szCs w:val="14"/>
        </w:rPr>
        <w:t>adapter</w:t>
      </w:r>
      <w:r w:rsidR="00B824B2" w:rsidRPr="00377920">
        <w:rPr>
          <w:rFonts w:ascii="Myriad Pro" w:hAnsi="Myriad Pro" w:cs="Arial"/>
          <w:sz w:val="14"/>
          <w:szCs w:val="14"/>
        </w:rPr>
        <w:t>.</w:t>
      </w:r>
      <w:r w:rsidR="00BA1CE0" w:rsidRPr="00377920">
        <w:rPr>
          <w:rFonts w:ascii="Myriad Pro" w:hAnsi="Myriad Pro" w:cs="Arial"/>
          <w:sz w:val="14"/>
          <w:szCs w:val="14"/>
        </w:rPr>
        <w:t xml:space="preserve"> </w:t>
      </w:r>
    </w:p>
    <w:p w14:paraId="10F51174" w14:textId="77777777" w:rsidR="00CA379C" w:rsidRPr="00DE094F" w:rsidRDefault="00CA379C" w:rsidP="00DE094F">
      <w:pPr>
        <w:spacing w:line="200" w:lineRule="exact"/>
        <w:ind w:firstLineChars="200" w:firstLine="300"/>
        <w:rPr>
          <w:rFonts w:ascii="Myriad Pro" w:hAnsi="Myriad Pro" w:cs="Arial"/>
          <w:bCs/>
          <w:sz w:val="15"/>
          <w:szCs w:val="15"/>
        </w:rPr>
      </w:pPr>
    </w:p>
    <w:p w14:paraId="24AB43AB" w14:textId="77777777" w:rsidR="00CA379C" w:rsidRPr="00DE094F" w:rsidRDefault="00CA379C" w:rsidP="00DE094F">
      <w:pPr>
        <w:spacing w:line="200" w:lineRule="exact"/>
        <w:ind w:firstLineChars="200" w:firstLine="300"/>
        <w:rPr>
          <w:rFonts w:ascii="Myriad Pro" w:hAnsi="Myriad Pro" w:cs="Arial"/>
          <w:bCs/>
          <w:sz w:val="15"/>
          <w:szCs w:val="15"/>
        </w:rPr>
      </w:pPr>
    </w:p>
    <w:p w14:paraId="594FB742" w14:textId="77777777" w:rsidR="00CA379C" w:rsidRDefault="00CA379C" w:rsidP="00DE094F">
      <w:pPr>
        <w:spacing w:line="200" w:lineRule="exact"/>
        <w:ind w:firstLineChars="200" w:firstLine="300"/>
        <w:rPr>
          <w:rFonts w:ascii="Myriad Pro" w:hAnsi="Myriad Pro" w:cs="Arial"/>
          <w:bCs/>
          <w:sz w:val="15"/>
          <w:szCs w:val="15"/>
        </w:rPr>
      </w:pPr>
    </w:p>
    <w:p w14:paraId="62364B65" w14:textId="77777777" w:rsidR="00846341" w:rsidRDefault="00846341">
      <w:pPr>
        <w:widowControl/>
        <w:jc w:val="left"/>
        <w:rPr>
          <w:rFonts w:ascii="Myriad Pro" w:hAnsi="Myriad Pro" w:cs="Arial"/>
          <w:bCs/>
          <w:sz w:val="15"/>
          <w:szCs w:val="15"/>
        </w:rPr>
      </w:pPr>
      <w:r>
        <w:rPr>
          <w:rFonts w:ascii="Myriad Pro" w:hAnsi="Myriad Pro" w:cs="Arial"/>
          <w:bCs/>
          <w:sz w:val="15"/>
          <w:szCs w:val="15"/>
        </w:rPr>
        <w:br w:type="page"/>
      </w:r>
    </w:p>
    <w:p w14:paraId="57F75B86" w14:textId="77777777" w:rsidR="0027314D" w:rsidRPr="004E513D" w:rsidRDefault="002C213B" w:rsidP="00646017">
      <w:pPr>
        <w:spacing w:line="260" w:lineRule="exact"/>
        <w:rPr>
          <w:rFonts w:ascii="Myriad Pro" w:hAnsi="Myriad Pro" w:cs="Arial"/>
          <w:sz w:val="20"/>
        </w:rPr>
      </w:pPr>
      <w:r>
        <w:rPr>
          <w:rFonts w:ascii="Myriad Pro" w:hAnsi="Myriad Pro" w:cs="Arial"/>
          <w:noProof/>
          <w:sz w:val="14"/>
          <w:szCs w:val="1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D862333" wp14:editId="0E011A2C">
                <wp:simplePos x="0" y="0"/>
                <wp:positionH relativeFrom="column">
                  <wp:posOffset>914400</wp:posOffset>
                </wp:positionH>
                <wp:positionV relativeFrom="paragraph">
                  <wp:posOffset>74613</wp:posOffset>
                </wp:positionV>
                <wp:extent cx="1737360" cy="168211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68211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BF2E9CA" w14:textId="77777777" w:rsidR="00A87E32" w:rsidRDefault="000A564B" w:rsidP="00591C8E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5775354" wp14:editId="6DC4970D">
                                  <wp:extent cx="1560393" cy="1472183"/>
                                  <wp:effectExtent l="0" t="0" r="190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BluLync-Titan-image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0393" cy="14721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86233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in;margin-top:5.9pt;width:136.8pt;height:132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" filled="f" stroked="f" strokeweight="3pt">
                <v:textbox>
                  <w:txbxContent>
                    <w:p w14:paraId="1BF2E9CA" w14:textId="77777777" w:rsidR="00A87E32" w:rsidRDefault="000A564B" w:rsidP="00591C8E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5775354" wp14:editId="6DC4970D">
                            <wp:extent cx="1560393" cy="1472183"/>
                            <wp:effectExtent l="0" t="0" r="190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BluLync-Titan-image.jp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0393" cy="14721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5A4B" w:rsidRPr="003F5A4B">
        <w:rPr>
          <w:rFonts w:ascii="Myriad Pro" w:hAnsi="Myriad Pro" w:cs="Arial"/>
          <w:noProof/>
          <w:sz w:val="20"/>
          <w:lang w:eastAsia="en-US"/>
        </w:rPr>
        <w:drawing>
          <wp:inline distT="0" distB="0" distL="0" distR="0" wp14:anchorId="5B55B7C4" wp14:editId="0277B35F">
            <wp:extent cx="654050" cy="113952"/>
            <wp:effectExtent l="19050" t="0" r="0" b="0"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26" cy="11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213" w:rsidRPr="00154213">
        <w:rPr>
          <w:rFonts w:ascii="Myriad Pro" w:hAnsi="Myriad Pro" w:cs="Arial"/>
          <w:sz w:val="20"/>
        </w:rPr>
        <w:t xml:space="preserve">-TITAN </w:t>
      </w:r>
      <w:r w:rsidR="000610C4" w:rsidRPr="004E513D">
        <w:rPr>
          <w:rFonts w:ascii="Myriad Pro" w:hAnsi="Myriad Pro" w:cs="Arial"/>
          <w:sz w:val="20"/>
        </w:rPr>
        <w:t>Features</w:t>
      </w:r>
    </w:p>
    <w:p w14:paraId="477F0ADB" w14:textId="77777777" w:rsidR="00F23462" w:rsidRDefault="00F23462" w:rsidP="00F74DB5">
      <w:pPr>
        <w:spacing w:line="240" w:lineRule="exact"/>
        <w:rPr>
          <w:rFonts w:ascii="Myriad Pro" w:hAnsi="Myriad Pro" w:cs="Arial"/>
          <w:sz w:val="15"/>
        </w:rPr>
      </w:pPr>
    </w:p>
    <w:p w14:paraId="6FD051F7" w14:textId="77777777" w:rsidR="00B824B2" w:rsidRPr="00377920" w:rsidRDefault="00F74DB5" w:rsidP="00F74DB5">
      <w:pPr>
        <w:spacing w:line="240" w:lineRule="exact"/>
        <w:rPr>
          <w:rFonts w:ascii="Myriad Pro" w:hAnsi="Myriad Pro" w:cs="Arial"/>
          <w:sz w:val="14"/>
          <w:szCs w:val="14"/>
        </w:rPr>
      </w:pPr>
      <w:r w:rsidRPr="00377920">
        <w:rPr>
          <w:rFonts w:ascii="Myriad Pro" w:hAnsi="Myriad Pro" w:cs="Arial"/>
          <w:sz w:val="14"/>
          <w:szCs w:val="14"/>
        </w:rPr>
        <w:t>1.</w:t>
      </w:r>
      <w:r w:rsidR="00A10002" w:rsidRPr="00377920">
        <w:rPr>
          <w:rFonts w:ascii="Myriad Pro" w:hAnsi="Myriad Pro" w:cs="Arial"/>
          <w:sz w:val="14"/>
          <w:szCs w:val="14"/>
        </w:rPr>
        <w:t xml:space="preserve"> </w:t>
      </w:r>
      <w:r w:rsidR="000B2488">
        <w:rPr>
          <w:rFonts w:ascii="Myriad Pro" w:hAnsi="Myriad Pro" w:cs="Arial"/>
          <w:sz w:val="14"/>
          <w:szCs w:val="14"/>
        </w:rPr>
        <w:t>USB Charging Port</w:t>
      </w:r>
    </w:p>
    <w:p w14:paraId="25E56BD7" w14:textId="77777777" w:rsidR="00F74DB5" w:rsidRPr="00377920" w:rsidRDefault="00F74DB5" w:rsidP="00846341">
      <w:pPr>
        <w:tabs>
          <w:tab w:val="left" w:pos="2645"/>
        </w:tabs>
        <w:spacing w:line="240" w:lineRule="exact"/>
        <w:rPr>
          <w:rFonts w:ascii="Myriad Pro" w:hAnsi="Myriad Pro" w:cs="Arial"/>
          <w:sz w:val="14"/>
          <w:szCs w:val="14"/>
        </w:rPr>
      </w:pPr>
      <w:r w:rsidRPr="00377920">
        <w:rPr>
          <w:rFonts w:ascii="Myriad Pro" w:hAnsi="Myriad Pro" w:cs="Arial"/>
          <w:sz w:val="14"/>
          <w:szCs w:val="14"/>
        </w:rPr>
        <w:t>2.</w:t>
      </w:r>
      <w:r w:rsidR="00A10002" w:rsidRPr="00377920">
        <w:rPr>
          <w:rFonts w:ascii="Myriad Pro" w:hAnsi="Myriad Pro" w:cs="Arial"/>
          <w:sz w:val="14"/>
          <w:szCs w:val="14"/>
        </w:rPr>
        <w:t xml:space="preserve"> </w:t>
      </w:r>
      <w:r w:rsidRPr="00377920">
        <w:rPr>
          <w:rFonts w:ascii="Myriad Pro" w:hAnsi="Myriad Pro" w:cs="Arial"/>
          <w:sz w:val="14"/>
          <w:szCs w:val="14"/>
        </w:rPr>
        <w:t xml:space="preserve">Status </w:t>
      </w:r>
      <w:r w:rsidR="00B06C63" w:rsidRPr="00377920">
        <w:rPr>
          <w:rFonts w:ascii="Myriad Pro" w:hAnsi="Myriad Pro" w:cs="Arial"/>
          <w:sz w:val="14"/>
          <w:szCs w:val="14"/>
        </w:rPr>
        <w:t>LED</w:t>
      </w:r>
      <w:r w:rsidR="00846341">
        <w:rPr>
          <w:rFonts w:ascii="Myriad Pro" w:hAnsi="Myriad Pro" w:cs="Arial"/>
          <w:sz w:val="14"/>
          <w:szCs w:val="14"/>
        </w:rPr>
        <w:tab/>
      </w:r>
    </w:p>
    <w:p w14:paraId="6D66DB5D" w14:textId="77777777" w:rsidR="00B824B2" w:rsidRPr="00377920" w:rsidRDefault="00585BEB">
      <w:pPr>
        <w:spacing w:line="240" w:lineRule="exact"/>
        <w:rPr>
          <w:rFonts w:ascii="Myriad Pro" w:hAnsi="Myriad Pro" w:cs="Arial"/>
          <w:sz w:val="14"/>
          <w:szCs w:val="14"/>
        </w:rPr>
      </w:pPr>
      <w:r>
        <w:rPr>
          <w:rFonts w:ascii="Myriad Pro" w:hAnsi="Myriad Pro" w:cs="Arial"/>
          <w:sz w:val="14"/>
          <w:szCs w:val="14"/>
        </w:rPr>
        <w:t>3</w:t>
      </w:r>
      <w:r w:rsidR="00F74DB5" w:rsidRPr="00377920">
        <w:rPr>
          <w:rFonts w:ascii="Myriad Pro" w:hAnsi="Myriad Pro" w:cs="Arial"/>
          <w:sz w:val="14"/>
          <w:szCs w:val="14"/>
        </w:rPr>
        <w:t>.</w:t>
      </w:r>
      <w:r w:rsidR="00A10002" w:rsidRPr="00377920">
        <w:rPr>
          <w:rFonts w:ascii="Myriad Pro" w:hAnsi="Myriad Pro" w:cs="Arial"/>
          <w:sz w:val="14"/>
          <w:szCs w:val="14"/>
        </w:rPr>
        <w:t xml:space="preserve"> </w:t>
      </w:r>
      <w:r w:rsidR="00236CD3">
        <w:rPr>
          <w:rFonts w:ascii="Myriad Pro" w:hAnsi="Myriad Pro" w:cs="Arial"/>
          <w:sz w:val="14"/>
          <w:szCs w:val="14"/>
        </w:rPr>
        <w:t>Power/</w:t>
      </w:r>
      <w:r w:rsidR="000B2488">
        <w:rPr>
          <w:rFonts w:ascii="Myriad Pro" w:hAnsi="Myriad Pro" w:cs="Arial"/>
          <w:sz w:val="14"/>
          <w:szCs w:val="14"/>
        </w:rPr>
        <w:t>Pairing</w:t>
      </w:r>
      <w:r w:rsidR="00236CD3">
        <w:rPr>
          <w:rFonts w:ascii="Myriad Pro" w:hAnsi="Myriad Pro" w:cs="Arial"/>
          <w:sz w:val="14"/>
          <w:szCs w:val="14"/>
        </w:rPr>
        <w:t xml:space="preserve"> button</w:t>
      </w:r>
    </w:p>
    <w:p w14:paraId="1DFA6AD6" w14:textId="77777777" w:rsidR="00B824B2" w:rsidRDefault="000B2488">
      <w:pPr>
        <w:spacing w:line="240" w:lineRule="exact"/>
        <w:rPr>
          <w:rFonts w:ascii="Myriad Pro" w:hAnsi="Myriad Pro" w:cs="Arial"/>
          <w:sz w:val="14"/>
          <w:szCs w:val="14"/>
        </w:rPr>
      </w:pPr>
      <w:r>
        <w:rPr>
          <w:rFonts w:ascii="Myriad Pro" w:hAnsi="Myriad Pro" w:cs="Arial"/>
          <w:sz w:val="14"/>
          <w:szCs w:val="14"/>
        </w:rPr>
        <w:t>4</w:t>
      </w:r>
      <w:r w:rsidR="00F74DB5" w:rsidRPr="00377920">
        <w:rPr>
          <w:rFonts w:ascii="Myriad Pro" w:hAnsi="Myriad Pro" w:cs="Arial"/>
          <w:sz w:val="14"/>
          <w:szCs w:val="14"/>
        </w:rPr>
        <w:t>.</w:t>
      </w:r>
      <w:r w:rsidR="00A10002" w:rsidRPr="00377920">
        <w:rPr>
          <w:rFonts w:ascii="Myriad Pro" w:hAnsi="Myriad Pro" w:cs="Arial"/>
          <w:sz w:val="14"/>
          <w:szCs w:val="14"/>
        </w:rPr>
        <w:t xml:space="preserve"> </w:t>
      </w:r>
      <w:r>
        <w:rPr>
          <w:rFonts w:ascii="Myriad Pro" w:hAnsi="Myriad Pro" w:cs="Arial"/>
          <w:sz w:val="14"/>
          <w:szCs w:val="14"/>
        </w:rPr>
        <w:t>Headset</w:t>
      </w:r>
      <w:r w:rsidR="00236CD3">
        <w:rPr>
          <w:rFonts w:ascii="Myriad Pro" w:hAnsi="Myriad Pro" w:cs="Arial"/>
          <w:sz w:val="14"/>
          <w:szCs w:val="14"/>
        </w:rPr>
        <w:t xml:space="preserve"> Connector</w:t>
      </w:r>
    </w:p>
    <w:p w14:paraId="2AE14486" w14:textId="77777777" w:rsidR="00236CD3" w:rsidRDefault="00236CD3">
      <w:pPr>
        <w:spacing w:line="240" w:lineRule="exact"/>
        <w:rPr>
          <w:rFonts w:ascii="Myriad Pro" w:hAnsi="Myriad Pro" w:cs="Arial"/>
          <w:sz w:val="14"/>
          <w:szCs w:val="14"/>
        </w:rPr>
      </w:pPr>
    </w:p>
    <w:p w14:paraId="1F0E85AC" w14:textId="77777777" w:rsidR="00236CD3" w:rsidRDefault="00236CD3">
      <w:pPr>
        <w:spacing w:line="240" w:lineRule="exact"/>
        <w:rPr>
          <w:rFonts w:ascii="Myriad Pro" w:hAnsi="Myriad Pro" w:cs="Arial"/>
          <w:sz w:val="14"/>
          <w:szCs w:val="14"/>
        </w:rPr>
      </w:pPr>
    </w:p>
    <w:p w14:paraId="0B2AEBC8" w14:textId="77777777" w:rsidR="00236CD3" w:rsidRDefault="00236CD3">
      <w:pPr>
        <w:spacing w:line="240" w:lineRule="exact"/>
        <w:rPr>
          <w:rFonts w:ascii="Myriad Pro" w:hAnsi="Myriad Pro" w:cs="Arial"/>
          <w:sz w:val="14"/>
          <w:szCs w:val="14"/>
        </w:rPr>
      </w:pPr>
    </w:p>
    <w:p w14:paraId="08A41866" w14:textId="77777777" w:rsidR="000B2488" w:rsidRPr="00377920" w:rsidRDefault="000B2488">
      <w:pPr>
        <w:spacing w:line="240" w:lineRule="exact"/>
        <w:rPr>
          <w:rFonts w:ascii="Myriad Pro" w:hAnsi="Myriad Pro" w:cs="Arial"/>
          <w:sz w:val="14"/>
          <w:szCs w:val="14"/>
        </w:rPr>
      </w:pPr>
    </w:p>
    <w:p w14:paraId="1A48B223" w14:textId="77777777" w:rsidR="00A10002" w:rsidRPr="00DE094F" w:rsidRDefault="00A10002">
      <w:pPr>
        <w:spacing w:line="240" w:lineRule="exact"/>
        <w:rPr>
          <w:rFonts w:ascii="Myriad Pro" w:hAnsi="Myriad Pro" w:cs="Arial"/>
          <w:sz w:val="8"/>
          <w:szCs w:val="8"/>
        </w:rPr>
      </w:pPr>
    </w:p>
    <w:p w14:paraId="71E69B37" w14:textId="77777777" w:rsidR="00F23462" w:rsidRPr="004E513D" w:rsidRDefault="00FD6D40" w:rsidP="00BF32CD">
      <w:pPr>
        <w:spacing w:line="220" w:lineRule="exact"/>
        <w:rPr>
          <w:rFonts w:ascii="Myriad Pro" w:hAnsi="Myriad Pro" w:cs="Arial"/>
          <w:sz w:val="20"/>
        </w:rPr>
      </w:pPr>
      <w:r w:rsidRPr="004E513D">
        <w:rPr>
          <w:rFonts w:ascii="Myriad Pro" w:hAnsi="Myriad Pro" w:cs="Arial"/>
          <w:sz w:val="20"/>
        </w:rPr>
        <w:lastRenderedPageBreak/>
        <w:t>C</w:t>
      </w:r>
      <w:r w:rsidR="00F23462" w:rsidRPr="004E513D">
        <w:rPr>
          <w:rFonts w:ascii="Myriad Pro" w:hAnsi="Myriad Pro" w:cs="Arial"/>
          <w:sz w:val="20"/>
        </w:rPr>
        <w:t>harging</w:t>
      </w:r>
    </w:p>
    <w:p w14:paraId="36DD7728" w14:textId="77777777" w:rsidR="00BF32CD" w:rsidRPr="00377920" w:rsidRDefault="00BF32CD" w:rsidP="00377920">
      <w:pPr>
        <w:spacing w:line="200" w:lineRule="exact"/>
        <w:rPr>
          <w:rFonts w:ascii="Myriad Pro" w:hAnsi="Myriad Pro" w:cs="Arial"/>
          <w:sz w:val="13"/>
          <w:szCs w:val="13"/>
        </w:rPr>
      </w:pPr>
      <w:r w:rsidRPr="00377920">
        <w:rPr>
          <w:rFonts w:ascii="Myriad Pro" w:hAnsi="Myriad Pro" w:cs="Arial"/>
          <w:sz w:val="13"/>
          <w:szCs w:val="13"/>
        </w:rPr>
        <w:t>1.</w:t>
      </w:r>
      <w:r w:rsidR="00A10002" w:rsidRPr="00377920">
        <w:rPr>
          <w:rFonts w:ascii="Myriad Pro" w:hAnsi="Myriad Pro" w:cs="Arial"/>
          <w:sz w:val="13"/>
          <w:szCs w:val="13"/>
        </w:rPr>
        <w:t xml:space="preserve"> P</w:t>
      </w:r>
      <w:r w:rsidRPr="00377920">
        <w:rPr>
          <w:rFonts w:ascii="Myriad Pro" w:hAnsi="Myriad Pro" w:cs="Arial"/>
          <w:sz w:val="13"/>
          <w:szCs w:val="13"/>
        </w:rPr>
        <w:t>lease</w:t>
      </w:r>
      <w:r w:rsidRPr="00377920">
        <w:rPr>
          <w:rFonts w:ascii="Myriad Pro" w:hAnsi="Myriad Pro" w:cs="Arial"/>
          <w:sz w:val="10"/>
          <w:szCs w:val="10"/>
        </w:rPr>
        <w:t xml:space="preserve"> </w:t>
      </w:r>
      <w:r w:rsidRPr="00377920">
        <w:rPr>
          <w:rFonts w:ascii="Myriad Pro" w:hAnsi="Myriad Pro" w:cs="Arial"/>
          <w:sz w:val="13"/>
          <w:szCs w:val="13"/>
        </w:rPr>
        <w:t>full</w:t>
      </w:r>
      <w:r w:rsidR="00B06C63" w:rsidRPr="00377920">
        <w:rPr>
          <w:rFonts w:ascii="Myriad Pro" w:hAnsi="Myriad Pro" w:cs="Arial"/>
          <w:sz w:val="13"/>
          <w:szCs w:val="13"/>
        </w:rPr>
        <w:t>y</w:t>
      </w:r>
      <w:r w:rsidRPr="00377920">
        <w:rPr>
          <w:rFonts w:ascii="Myriad Pro" w:hAnsi="Myriad Pro" w:cs="Arial"/>
          <w:sz w:val="10"/>
          <w:szCs w:val="10"/>
        </w:rPr>
        <w:t xml:space="preserve"> </w:t>
      </w:r>
      <w:r w:rsidRPr="00377920">
        <w:rPr>
          <w:rFonts w:ascii="Myriad Pro" w:hAnsi="Myriad Pro" w:cs="Arial"/>
          <w:sz w:val="13"/>
          <w:szCs w:val="13"/>
        </w:rPr>
        <w:t>charge</w:t>
      </w:r>
      <w:r w:rsidRPr="00377920">
        <w:rPr>
          <w:rFonts w:ascii="Myriad Pro" w:hAnsi="Myriad Pro" w:cs="Arial"/>
          <w:sz w:val="10"/>
          <w:szCs w:val="10"/>
        </w:rPr>
        <w:t xml:space="preserve"> </w:t>
      </w:r>
      <w:r w:rsidR="00D40312" w:rsidRPr="00377920">
        <w:rPr>
          <w:rFonts w:ascii="Myriad Pro" w:hAnsi="Myriad Pro" w:cs="Arial"/>
          <w:sz w:val="13"/>
          <w:szCs w:val="13"/>
        </w:rPr>
        <w:t>the</w:t>
      </w:r>
      <w:r w:rsidR="00377920" w:rsidRPr="00377920">
        <w:rPr>
          <w:rFonts w:ascii="Myriad Pro" w:hAnsi="Myriad Pro" w:cs="Arial"/>
          <w:sz w:val="10"/>
          <w:szCs w:val="10"/>
        </w:rPr>
        <w:t xml:space="preserve"> </w:t>
      </w:r>
      <w:r w:rsidR="003F5A4B" w:rsidRPr="003F5A4B">
        <w:rPr>
          <w:rFonts w:ascii="Myriad Pro" w:hAnsi="Myriad Pro" w:cs="Arial"/>
          <w:noProof/>
          <w:sz w:val="13"/>
          <w:szCs w:val="13"/>
          <w:lang w:eastAsia="en-US"/>
        </w:rPr>
        <w:drawing>
          <wp:inline distT="0" distB="0" distL="0" distR="0" wp14:anchorId="4528FCD5" wp14:editId="50784F7F">
            <wp:extent cx="449934" cy="78390"/>
            <wp:effectExtent l="19050" t="0" r="7266" b="0"/>
            <wp:docPr id="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1" cy="7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920" w:rsidRPr="00377920">
        <w:rPr>
          <w:rFonts w:ascii="Myriad Pro" w:hAnsi="Myriad Pro" w:cs="Arial"/>
          <w:sz w:val="2"/>
          <w:szCs w:val="2"/>
        </w:rPr>
        <w:t xml:space="preserve"> </w:t>
      </w:r>
      <w:r w:rsidR="00154213">
        <w:rPr>
          <w:rFonts w:ascii="Myriad Pro" w:hAnsi="Myriad Pro" w:cs="Arial"/>
          <w:sz w:val="14"/>
          <w:szCs w:val="14"/>
        </w:rPr>
        <w:t>-TITAN</w:t>
      </w:r>
      <w:r w:rsidR="00154213" w:rsidRPr="00377920">
        <w:rPr>
          <w:rFonts w:ascii="Myriad Pro" w:hAnsi="Myriad Pro" w:cs="Arial"/>
          <w:sz w:val="14"/>
          <w:szCs w:val="14"/>
        </w:rPr>
        <w:t xml:space="preserve"> </w:t>
      </w:r>
      <w:r w:rsidR="008A0A6D">
        <w:rPr>
          <w:rFonts w:ascii="Myriad Pro" w:hAnsi="Myriad Pro" w:cs="Arial"/>
          <w:bCs/>
          <w:sz w:val="13"/>
          <w:szCs w:val="13"/>
        </w:rPr>
        <w:t>adapter</w:t>
      </w:r>
      <w:r w:rsidRPr="00377920">
        <w:rPr>
          <w:rFonts w:ascii="Myriad Pro" w:hAnsi="Myriad Pro" w:cs="Arial"/>
          <w:sz w:val="10"/>
          <w:szCs w:val="10"/>
        </w:rPr>
        <w:t xml:space="preserve"> </w:t>
      </w:r>
      <w:r w:rsidRPr="00377920">
        <w:rPr>
          <w:rFonts w:ascii="Myriad Pro" w:hAnsi="Myriad Pro" w:cs="Arial"/>
          <w:sz w:val="13"/>
          <w:szCs w:val="13"/>
        </w:rPr>
        <w:t>before</w:t>
      </w:r>
      <w:r w:rsidRPr="00377920">
        <w:rPr>
          <w:rFonts w:ascii="Myriad Pro" w:hAnsi="Myriad Pro" w:cs="Arial"/>
          <w:sz w:val="10"/>
          <w:szCs w:val="10"/>
        </w:rPr>
        <w:t xml:space="preserve"> </w:t>
      </w:r>
      <w:r w:rsidRPr="00377920">
        <w:rPr>
          <w:rFonts w:ascii="Myriad Pro" w:hAnsi="Myriad Pro" w:cs="Arial"/>
          <w:sz w:val="13"/>
          <w:szCs w:val="13"/>
        </w:rPr>
        <w:t>using</w:t>
      </w:r>
      <w:r w:rsidRPr="00377920">
        <w:rPr>
          <w:rFonts w:ascii="Myriad Pro" w:hAnsi="Myriad Pro" w:cs="Arial"/>
          <w:sz w:val="10"/>
          <w:szCs w:val="10"/>
        </w:rPr>
        <w:t xml:space="preserve"> </w:t>
      </w:r>
      <w:r w:rsidRPr="00377920">
        <w:rPr>
          <w:rFonts w:ascii="Myriad Pro" w:hAnsi="Myriad Pro" w:cs="Arial"/>
          <w:sz w:val="13"/>
          <w:szCs w:val="13"/>
        </w:rPr>
        <w:t>it</w:t>
      </w:r>
      <w:r w:rsidRPr="00377920">
        <w:rPr>
          <w:rFonts w:ascii="Myriad Pro" w:hAnsi="Myriad Pro" w:cs="Arial"/>
          <w:sz w:val="10"/>
          <w:szCs w:val="10"/>
        </w:rPr>
        <w:t xml:space="preserve"> </w:t>
      </w:r>
      <w:r w:rsidR="00050AF2" w:rsidRPr="00377920">
        <w:rPr>
          <w:rFonts w:ascii="Myriad Pro" w:hAnsi="Myriad Pro" w:cs="Arial"/>
          <w:sz w:val="13"/>
          <w:szCs w:val="13"/>
        </w:rPr>
        <w:t>the</w:t>
      </w:r>
      <w:r w:rsidR="00050AF2" w:rsidRPr="00377920">
        <w:rPr>
          <w:rFonts w:ascii="Myriad Pro" w:hAnsi="Myriad Pro" w:cs="Arial"/>
          <w:sz w:val="10"/>
          <w:szCs w:val="10"/>
        </w:rPr>
        <w:t xml:space="preserve"> </w:t>
      </w:r>
      <w:r w:rsidRPr="00377920">
        <w:rPr>
          <w:rFonts w:ascii="Myriad Pro" w:hAnsi="Myriad Pro" w:cs="Arial"/>
          <w:sz w:val="13"/>
          <w:szCs w:val="13"/>
        </w:rPr>
        <w:t>first</w:t>
      </w:r>
      <w:r w:rsidRPr="00377920">
        <w:rPr>
          <w:rFonts w:ascii="Myriad Pro" w:hAnsi="Myriad Pro" w:cs="Arial"/>
          <w:sz w:val="10"/>
          <w:szCs w:val="10"/>
        </w:rPr>
        <w:t xml:space="preserve"> </w:t>
      </w:r>
      <w:r w:rsidRPr="00377920">
        <w:rPr>
          <w:rFonts w:ascii="Myriad Pro" w:hAnsi="Myriad Pro" w:cs="Arial"/>
          <w:sz w:val="13"/>
          <w:szCs w:val="13"/>
        </w:rPr>
        <w:t>time</w:t>
      </w:r>
      <w:r w:rsidR="00050AF2" w:rsidRPr="00377920">
        <w:rPr>
          <w:rFonts w:ascii="Myriad Pro" w:hAnsi="Myriad Pro" w:cs="Arial"/>
          <w:sz w:val="13"/>
          <w:szCs w:val="13"/>
        </w:rPr>
        <w:t>.</w:t>
      </w:r>
    </w:p>
    <w:p w14:paraId="6930FBD7" w14:textId="69DF2A73" w:rsidR="00320D94" w:rsidRPr="00377920" w:rsidRDefault="0070129D" w:rsidP="00377920">
      <w:pPr>
        <w:spacing w:line="200" w:lineRule="exact"/>
        <w:rPr>
          <w:rFonts w:ascii="Myriad Pro" w:hAnsi="Myriad Pro" w:cs="Arial"/>
          <w:sz w:val="13"/>
          <w:szCs w:val="13"/>
        </w:rPr>
      </w:pPr>
      <w:r>
        <w:rPr>
          <w:rFonts w:ascii="Myriad Pro" w:hAnsi="Myriad Pro" w:cs="Arial"/>
          <w:sz w:val="13"/>
          <w:szCs w:val="13"/>
        </w:rPr>
        <w:t xml:space="preserve">2. </w:t>
      </w:r>
      <w:r w:rsidR="00050AF2" w:rsidRPr="00377920">
        <w:rPr>
          <w:rFonts w:ascii="Myriad Pro" w:hAnsi="Myriad Pro" w:cs="Arial"/>
          <w:sz w:val="13"/>
          <w:szCs w:val="13"/>
        </w:rPr>
        <w:t xml:space="preserve">When </w:t>
      </w:r>
      <w:r w:rsidR="00D40312" w:rsidRPr="00377920">
        <w:rPr>
          <w:rFonts w:ascii="Myriad Pro" w:hAnsi="Myriad Pro" w:cs="Arial"/>
          <w:sz w:val="13"/>
          <w:szCs w:val="13"/>
        </w:rPr>
        <w:t xml:space="preserve">the </w:t>
      </w:r>
      <w:r w:rsidR="003F5A4B" w:rsidRPr="003F5A4B">
        <w:rPr>
          <w:rFonts w:ascii="Myriad Pro" w:hAnsi="Myriad Pro" w:cs="Arial"/>
          <w:noProof/>
          <w:sz w:val="13"/>
          <w:szCs w:val="13"/>
          <w:lang w:eastAsia="en-US"/>
        </w:rPr>
        <w:drawing>
          <wp:inline distT="0" distB="0" distL="0" distR="0" wp14:anchorId="328E9CFF" wp14:editId="24299EA8">
            <wp:extent cx="449934" cy="78390"/>
            <wp:effectExtent l="19050" t="0" r="7266" b="0"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1" cy="7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213">
        <w:rPr>
          <w:rFonts w:ascii="Myriad Pro" w:hAnsi="Myriad Pro" w:cs="Arial"/>
          <w:sz w:val="14"/>
          <w:szCs w:val="14"/>
        </w:rPr>
        <w:t>-TITAN</w:t>
      </w:r>
      <w:r w:rsidR="00D40312" w:rsidRPr="00377920">
        <w:rPr>
          <w:rFonts w:ascii="Myriad Pro" w:hAnsi="Myriad Pro" w:cs="Arial"/>
          <w:sz w:val="13"/>
          <w:szCs w:val="13"/>
        </w:rPr>
        <w:t xml:space="preserve"> </w:t>
      </w:r>
      <w:r w:rsidR="008A0A6D">
        <w:rPr>
          <w:rFonts w:ascii="Myriad Pro" w:hAnsi="Myriad Pro" w:cs="Arial"/>
          <w:bCs/>
          <w:sz w:val="13"/>
          <w:szCs w:val="13"/>
        </w:rPr>
        <w:t>adapter</w:t>
      </w:r>
      <w:r w:rsidR="00050AF2" w:rsidRPr="00377920">
        <w:rPr>
          <w:rFonts w:ascii="Myriad Pro" w:hAnsi="Myriad Pro" w:cs="Arial"/>
          <w:sz w:val="13"/>
          <w:szCs w:val="13"/>
        </w:rPr>
        <w:t xml:space="preserve"> is c</w:t>
      </w:r>
      <w:r w:rsidR="007D7985" w:rsidRPr="00377920">
        <w:rPr>
          <w:rFonts w:ascii="Myriad Pro" w:hAnsi="Myriad Pro" w:cs="Arial"/>
          <w:sz w:val="13"/>
          <w:szCs w:val="13"/>
        </w:rPr>
        <w:t xml:space="preserve">onnected </w:t>
      </w:r>
      <w:r w:rsidR="00050AF2" w:rsidRPr="00377920">
        <w:rPr>
          <w:rFonts w:ascii="Myriad Pro" w:hAnsi="Myriad Pro" w:cs="Arial"/>
          <w:sz w:val="13"/>
          <w:szCs w:val="13"/>
        </w:rPr>
        <w:t xml:space="preserve">to the charger </w:t>
      </w:r>
      <w:r w:rsidR="00236CD3">
        <w:rPr>
          <w:rFonts w:ascii="Myriad Pro" w:hAnsi="Myriad Pro" w:cs="Arial"/>
          <w:sz w:val="13"/>
          <w:szCs w:val="13"/>
        </w:rPr>
        <w:t xml:space="preserve">a solid </w:t>
      </w:r>
      <w:r w:rsidR="00236CD3" w:rsidRPr="00377920">
        <w:rPr>
          <w:rFonts w:ascii="Myriad Pro" w:hAnsi="Myriad Pro" w:cs="Arial"/>
          <w:color w:val="FF0000"/>
          <w:sz w:val="13"/>
          <w:szCs w:val="13"/>
        </w:rPr>
        <w:t>red</w:t>
      </w:r>
      <w:r w:rsidR="00236CD3" w:rsidRPr="00377920">
        <w:rPr>
          <w:rFonts w:ascii="Myriad Pro" w:hAnsi="Myriad Pro" w:cs="Arial"/>
          <w:sz w:val="13"/>
          <w:szCs w:val="13"/>
        </w:rPr>
        <w:t xml:space="preserve"> </w:t>
      </w:r>
      <w:r w:rsidR="00050AF2" w:rsidRPr="00377920">
        <w:rPr>
          <w:rFonts w:ascii="Myriad Pro" w:hAnsi="Myriad Pro" w:cs="Arial"/>
          <w:sz w:val="13"/>
          <w:szCs w:val="13"/>
        </w:rPr>
        <w:t xml:space="preserve">LED </w:t>
      </w:r>
      <w:r w:rsidR="00236CD3">
        <w:rPr>
          <w:rFonts w:ascii="Myriad Pro" w:hAnsi="Myriad Pro" w:cs="Arial"/>
          <w:sz w:val="13"/>
          <w:szCs w:val="13"/>
        </w:rPr>
        <w:t xml:space="preserve">light </w:t>
      </w:r>
      <w:r w:rsidR="00320D94" w:rsidRPr="00377920">
        <w:rPr>
          <w:rFonts w:ascii="Myriad Pro" w:hAnsi="Myriad Pro" w:cs="Arial"/>
          <w:sz w:val="13"/>
          <w:szCs w:val="13"/>
        </w:rPr>
        <w:t>indicate</w:t>
      </w:r>
      <w:r w:rsidR="008E5C9F" w:rsidRPr="00377920">
        <w:rPr>
          <w:rFonts w:ascii="Myriad Pro" w:hAnsi="Myriad Pro" w:cs="Arial"/>
          <w:sz w:val="13"/>
          <w:szCs w:val="13"/>
        </w:rPr>
        <w:t>s</w:t>
      </w:r>
      <w:r w:rsidR="00236CD3">
        <w:rPr>
          <w:rFonts w:ascii="Myriad Pro" w:hAnsi="Myriad Pro" w:cs="Arial"/>
          <w:sz w:val="13"/>
          <w:szCs w:val="13"/>
        </w:rPr>
        <w:t xml:space="preserve"> that the </w:t>
      </w:r>
      <w:r w:rsidR="003F5A4B" w:rsidRPr="003F5A4B">
        <w:rPr>
          <w:rFonts w:ascii="Myriad Pro" w:hAnsi="Myriad Pro" w:cs="Arial"/>
          <w:noProof/>
          <w:sz w:val="13"/>
          <w:szCs w:val="13"/>
          <w:lang w:eastAsia="en-US"/>
        </w:rPr>
        <w:drawing>
          <wp:inline distT="0" distB="0" distL="0" distR="0" wp14:anchorId="6BB85976" wp14:editId="1A4CFA2E">
            <wp:extent cx="449934" cy="78390"/>
            <wp:effectExtent l="19050" t="0" r="7266" b="0"/>
            <wp:docPr id="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1" cy="7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213">
        <w:rPr>
          <w:rFonts w:ascii="Myriad Pro" w:hAnsi="Myriad Pro" w:cs="Arial"/>
          <w:sz w:val="14"/>
          <w:szCs w:val="14"/>
        </w:rPr>
        <w:t>-TITAN</w:t>
      </w:r>
      <w:r w:rsidR="00D40312" w:rsidRPr="00377920">
        <w:rPr>
          <w:rFonts w:ascii="Myriad Pro" w:hAnsi="Myriad Pro" w:cs="Arial"/>
          <w:sz w:val="13"/>
          <w:szCs w:val="13"/>
        </w:rPr>
        <w:t xml:space="preserve"> </w:t>
      </w:r>
      <w:r w:rsidR="008A0A6D">
        <w:rPr>
          <w:rFonts w:ascii="Myriad Pro" w:hAnsi="Myriad Pro" w:cs="Arial"/>
          <w:bCs/>
          <w:sz w:val="13"/>
          <w:szCs w:val="13"/>
        </w:rPr>
        <w:t>adapter</w:t>
      </w:r>
      <w:r w:rsidR="004465AE" w:rsidRPr="00377920">
        <w:rPr>
          <w:rFonts w:ascii="Myriad Pro" w:hAnsi="Myriad Pro" w:cs="Arial"/>
          <w:sz w:val="13"/>
          <w:szCs w:val="13"/>
        </w:rPr>
        <w:t xml:space="preserve"> </w:t>
      </w:r>
      <w:r w:rsidR="00320D94" w:rsidRPr="00377920">
        <w:rPr>
          <w:rFonts w:ascii="Myriad Pro" w:hAnsi="Myriad Pro" w:cs="Arial"/>
          <w:sz w:val="13"/>
          <w:szCs w:val="13"/>
        </w:rPr>
        <w:t xml:space="preserve">is </w:t>
      </w:r>
      <w:r w:rsidR="00D91B5B" w:rsidRPr="00377920">
        <w:rPr>
          <w:rFonts w:ascii="Myriad Pro" w:hAnsi="Myriad Pro" w:cs="Arial"/>
          <w:sz w:val="13"/>
          <w:szCs w:val="13"/>
        </w:rPr>
        <w:t>charging,</w:t>
      </w:r>
      <w:r w:rsidR="00A10002" w:rsidRPr="00377920">
        <w:rPr>
          <w:rFonts w:ascii="Myriad Pro" w:hAnsi="Myriad Pro" w:cs="Arial"/>
          <w:sz w:val="13"/>
          <w:szCs w:val="13"/>
        </w:rPr>
        <w:t xml:space="preserve"> </w:t>
      </w:r>
      <w:r w:rsidR="00320D94" w:rsidRPr="00377920">
        <w:rPr>
          <w:rFonts w:ascii="Myriad Pro" w:hAnsi="Myriad Pro" w:cs="Arial"/>
          <w:sz w:val="13"/>
          <w:szCs w:val="13"/>
        </w:rPr>
        <w:t xml:space="preserve">when the </w:t>
      </w:r>
      <w:r w:rsidR="001728FD" w:rsidRPr="00377920">
        <w:rPr>
          <w:rFonts w:ascii="Myriad Pro" w:hAnsi="Myriad Pro" w:cs="Arial"/>
          <w:sz w:val="13"/>
          <w:szCs w:val="13"/>
        </w:rPr>
        <w:t>LED</w:t>
      </w:r>
      <w:r w:rsidR="00320D94" w:rsidRPr="00377920">
        <w:rPr>
          <w:rFonts w:ascii="Myriad Pro" w:hAnsi="Myriad Pro" w:cs="Arial"/>
          <w:sz w:val="13"/>
          <w:szCs w:val="13"/>
        </w:rPr>
        <w:t xml:space="preserve"> </w:t>
      </w:r>
      <w:r w:rsidR="00B56556" w:rsidRPr="00377920">
        <w:rPr>
          <w:rFonts w:ascii="Myriad Pro" w:hAnsi="Myriad Pro" w:cs="Arial"/>
          <w:sz w:val="13"/>
          <w:szCs w:val="13"/>
        </w:rPr>
        <w:t xml:space="preserve">turns </w:t>
      </w:r>
      <w:r w:rsidR="00EA0717">
        <w:rPr>
          <w:rFonts w:ascii="Myriad Pro" w:hAnsi="Myriad Pro" w:cs="Arial"/>
          <w:sz w:val="13"/>
          <w:szCs w:val="13"/>
        </w:rPr>
        <w:t xml:space="preserve">solid </w:t>
      </w:r>
      <w:r w:rsidR="00EA0717" w:rsidRPr="00EA0717">
        <w:rPr>
          <w:rFonts w:ascii="Myriad Pro" w:hAnsi="Myriad Pro" w:cs="Arial"/>
          <w:color w:val="538135" w:themeColor="accent6" w:themeShade="BF"/>
          <w:sz w:val="13"/>
          <w:szCs w:val="13"/>
        </w:rPr>
        <w:t>green</w:t>
      </w:r>
      <w:r w:rsidR="00236CD3" w:rsidRPr="00EA0717">
        <w:rPr>
          <w:rFonts w:ascii="Myriad Pro" w:hAnsi="Myriad Pro" w:cs="Arial"/>
          <w:color w:val="538135" w:themeColor="accent6" w:themeShade="BF"/>
          <w:sz w:val="13"/>
          <w:szCs w:val="13"/>
        </w:rPr>
        <w:t xml:space="preserve"> </w:t>
      </w:r>
      <w:r w:rsidR="00236CD3">
        <w:rPr>
          <w:rFonts w:ascii="Myriad Pro" w:hAnsi="Myriad Pro" w:cs="Arial"/>
          <w:sz w:val="13"/>
          <w:szCs w:val="13"/>
        </w:rPr>
        <w:t>t</w:t>
      </w:r>
      <w:r w:rsidR="00B56556" w:rsidRPr="00377920">
        <w:rPr>
          <w:rFonts w:ascii="Myriad Pro" w:hAnsi="Myriad Pro" w:cs="Arial"/>
          <w:sz w:val="13"/>
          <w:szCs w:val="13"/>
        </w:rPr>
        <w:t xml:space="preserve">he </w:t>
      </w:r>
      <w:r w:rsidR="00236CD3" w:rsidRPr="00236CD3">
        <w:rPr>
          <w:rFonts w:ascii="Myriad Pro" w:hAnsi="Myriad Pro" w:cs="Arial"/>
          <w:noProof/>
          <w:sz w:val="13"/>
          <w:szCs w:val="13"/>
          <w:lang w:eastAsia="en-US"/>
        </w:rPr>
        <w:drawing>
          <wp:inline distT="0" distB="0" distL="0" distR="0" wp14:anchorId="1626895C" wp14:editId="5F704F4F">
            <wp:extent cx="449934" cy="78390"/>
            <wp:effectExtent l="19050" t="0" r="7266" b="0"/>
            <wp:docPr id="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1" cy="7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213">
        <w:rPr>
          <w:rFonts w:ascii="Myriad Pro" w:hAnsi="Myriad Pro" w:cs="Arial"/>
          <w:sz w:val="14"/>
          <w:szCs w:val="14"/>
        </w:rPr>
        <w:t>-TITAN</w:t>
      </w:r>
      <w:r w:rsidR="00B56556" w:rsidRPr="00377920">
        <w:rPr>
          <w:rFonts w:ascii="Myriad Pro" w:hAnsi="Myriad Pro" w:cs="Arial"/>
          <w:sz w:val="13"/>
          <w:szCs w:val="13"/>
        </w:rPr>
        <w:t xml:space="preserve"> is </w:t>
      </w:r>
      <w:r w:rsidR="00236CD3">
        <w:rPr>
          <w:rFonts w:ascii="Myriad Pro" w:hAnsi="Myriad Pro" w:cs="Arial"/>
          <w:sz w:val="13"/>
          <w:szCs w:val="13"/>
        </w:rPr>
        <w:t>fully charged</w:t>
      </w:r>
      <w:r w:rsidR="00B56556" w:rsidRPr="00377920">
        <w:rPr>
          <w:rFonts w:ascii="Myriad Pro" w:hAnsi="Myriad Pro" w:cs="Arial"/>
          <w:sz w:val="13"/>
          <w:szCs w:val="13"/>
        </w:rPr>
        <w:t>.</w:t>
      </w:r>
    </w:p>
    <w:p w14:paraId="173A5DCB" w14:textId="77777777" w:rsidR="0070129D" w:rsidRDefault="0070129D" w:rsidP="00663512">
      <w:pPr>
        <w:spacing w:line="200" w:lineRule="exact"/>
        <w:jc w:val="left"/>
        <w:rPr>
          <w:rFonts w:ascii="Myriad Pro" w:hAnsi="Myriad Pro" w:cs="Arial"/>
          <w:sz w:val="13"/>
          <w:szCs w:val="13"/>
        </w:rPr>
      </w:pPr>
    </w:p>
    <w:p w14:paraId="352D03CC" w14:textId="617E9FD2" w:rsidR="00CF0840" w:rsidRDefault="00214A45" w:rsidP="00713F8B">
      <w:pPr>
        <w:pStyle w:val="ListParagraph"/>
        <w:numPr>
          <w:ilvl w:val="0"/>
          <w:numId w:val="16"/>
        </w:numPr>
        <w:spacing w:line="220" w:lineRule="exact"/>
        <w:ind w:left="540" w:hanging="180"/>
        <w:rPr>
          <w:rFonts w:ascii="Myriad Pro" w:hAnsi="Myriad Pro" w:cs="Arial"/>
          <w:sz w:val="13"/>
          <w:szCs w:val="13"/>
        </w:rPr>
      </w:pPr>
      <w:r w:rsidRPr="00713F8B">
        <w:rPr>
          <w:rFonts w:ascii="Myriad Pro" w:hAnsi="Myriad Pro" w:cs="Arial"/>
          <w:sz w:val="13"/>
          <w:szCs w:val="13"/>
        </w:rPr>
        <w:t>Talk</w:t>
      </w:r>
      <w:r w:rsidR="00A10002" w:rsidRPr="00713F8B">
        <w:rPr>
          <w:rFonts w:ascii="Myriad Pro" w:hAnsi="Myriad Pro" w:cs="Arial"/>
          <w:sz w:val="13"/>
          <w:szCs w:val="13"/>
        </w:rPr>
        <w:t xml:space="preserve"> time</w:t>
      </w:r>
      <w:r w:rsidR="00882F66" w:rsidRPr="00713F8B">
        <w:rPr>
          <w:rFonts w:ascii="Myriad Pro" w:hAnsi="Myriad Pro" w:cs="Arial"/>
          <w:sz w:val="13"/>
          <w:szCs w:val="13"/>
        </w:rPr>
        <w:t>:</w:t>
      </w:r>
      <w:r w:rsidR="00A10002" w:rsidRPr="00713F8B">
        <w:rPr>
          <w:rFonts w:ascii="Myriad Pro" w:hAnsi="Myriad Pro" w:cs="Arial"/>
          <w:sz w:val="13"/>
          <w:szCs w:val="13"/>
        </w:rPr>
        <w:t xml:space="preserve"> </w:t>
      </w:r>
      <w:r w:rsidR="00CF0840" w:rsidRPr="00713F8B">
        <w:rPr>
          <w:rFonts w:ascii="Myriad Pro" w:hAnsi="Myriad Pro" w:cs="Arial"/>
          <w:sz w:val="13"/>
          <w:szCs w:val="13"/>
        </w:rPr>
        <w:t>a</w:t>
      </w:r>
      <w:r w:rsidR="00C4720C" w:rsidRPr="00713F8B">
        <w:rPr>
          <w:rFonts w:ascii="Myriad Pro" w:hAnsi="Myriad Pro" w:cs="Arial"/>
          <w:sz w:val="13"/>
          <w:szCs w:val="13"/>
        </w:rPr>
        <w:t xml:space="preserve">bout </w:t>
      </w:r>
      <w:r w:rsidR="00EA0717">
        <w:rPr>
          <w:rFonts w:ascii="Myriad Pro" w:hAnsi="Myriad Pro" w:cs="Arial"/>
          <w:sz w:val="13"/>
          <w:szCs w:val="13"/>
        </w:rPr>
        <w:t>29</w:t>
      </w:r>
      <w:r w:rsidR="00856C02" w:rsidRPr="00713F8B">
        <w:rPr>
          <w:rFonts w:ascii="Myriad Pro" w:hAnsi="Myriad Pro" w:cs="Arial"/>
          <w:sz w:val="13"/>
          <w:szCs w:val="13"/>
        </w:rPr>
        <w:t xml:space="preserve"> </w:t>
      </w:r>
      <w:r w:rsidR="00EA0717" w:rsidRPr="00713F8B">
        <w:rPr>
          <w:rFonts w:ascii="Myriad Pro" w:hAnsi="Myriad Pro" w:cs="Arial"/>
          <w:sz w:val="13"/>
          <w:szCs w:val="13"/>
        </w:rPr>
        <w:t>hours.</w:t>
      </w:r>
      <w:r w:rsidR="00C4720C" w:rsidRPr="00713F8B">
        <w:rPr>
          <w:rFonts w:ascii="Myriad Pro" w:hAnsi="Myriad Pro" w:cs="Arial"/>
          <w:sz w:val="13"/>
          <w:szCs w:val="13"/>
        </w:rPr>
        <w:t xml:space="preserve"> </w:t>
      </w:r>
    </w:p>
    <w:p w14:paraId="1AF774CA" w14:textId="44B480E6" w:rsidR="0070129D" w:rsidRPr="00713F8B" w:rsidRDefault="00E46D93" w:rsidP="00713F8B">
      <w:pPr>
        <w:pStyle w:val="ListParagraph"/>
        <w:numPr>
          <w:ilvl w:val="0"/>
          <w:numId w:val="16"/>
        </w:numPr>
        <w:spacing w:line="220" w:lineRule="exact"/>
        <w:ind w:left="540" w:hanging="180"/>
        <w:rPr>
          <w:rFonts w:ascii="Myriad Pro" w:hAnsi="Myriad Pro" w:cs="Arial"/>
          <w:sz w:val="13"/>
          <w:szCs w:val="13"/>
        </w:rPr>
      </w:pPr>
      <w:r>
        <w:rPr>
          <w:rFonts w:ascii="Myriad Pro" w:hAnsi="Myriad Pro" w:cs="Arial"/>
          <w:sz w:val="13"/>
          <w:szCs w:val="13"/>
        </w:rPr>
        <w:t>Connected Standby Time: about</w:t>
      </w:r>
      <w:r w:rsidR="00CC6F18">
        <w:rPr>
          <w:rFonts w:ascii="Myriad Pro" w:hAnsi="Myriad Pro" w:cs="Arial"/>
          <w:sz w:val="13"/>
          <w:szCs w:val="13"/>
        </w:rPr>
        <w:t xml:space="preserve"> </w:t>
      </w:r>
      <w:r w:rsidR="00EA0717">
        <w:rPr>
          <w:rFonts w:ascii="Myriad Pro" w:hAnsi="Myriad Pro" w:cs="Arial"/>
          <w:sz w:val="13"/>
          <w:szCs w:val="13"/>
        </w:rPr>
        <w:t>60</w:t>
      </w:r>
      <w:r w:rsidR="0070129D" w:rsidRPr="0070129D">
        <w:rPr>
          <w:rFonts w:ascii="Myriad Pro" w:hAnsi="Myriad Pro" w:cs="Arial"/>
          <w:sz w:val="13"/>
          <w:szCs w:val="13"/>
        </w:rPr>
        <w:t xml:space="preserve"> </w:t>
      </w:r>
      <w:r w:rsidR="00EA0717" w:rsidRPr="0070129D">
        <w:rPr>
          <w:rFonts w:ascii="Myriad Pro" w:hAnsi="Myriad Pro" w:cs="Arial"/>
          <w:sz w:val="13"/>
          <w:szCs w:val="13"/>
        </w:rPr>
        <w:t>hours.</w:t>
      </w:r>
    </w:p>
    <w:p w14:paraId="22482E65" w14:textId="77777777" w:rsidR="001728FD" w:rsidRDefault="008A0A6D" w:rsidP="00713F8B">
      <w:pPr>
        <w:pStyle w:val="ListParagraph"/>
        <w:numPr>
          <w:ilvl w:val="0"/>
          <w:numId w:val="16"/>
        </w:numPr>
        <w:spacing w:line="220" w:lineRule="exact"/>
        <w:ind w:left="540" w:hanging="180"/>
        <w:rPr>
          <w:rFonts w:ascii="Myriad Pro" w:hAnsi="Myriad Pro" w:cs="Arial"/>
          <w:sz w:val="13"/>
          <w:szCs w:val="13"/>
        </w:rPr>
      </w:pPr>
      <w:r>
        <w:rPr>
          <w:rFonts w:ascii="Myriad Pro" w:hAnsi="Myriad Pro" w:cs="Arial"/>
          <w:sz w:val="13"/>
          <w:szCs w:val="13"/>
        </w:rPr>
        <w:t>Adapter</w:t>
      </w:r>
      <w:r w:rsidR="0070129D" w:rsidRPr="0070129D">
        <w:rPr>
          <w:rFonts w:ascii="Myriad Pro" w:hAnsi="Myriad Pro" w:cs="Arial"/>
          <w:sz w:val="13"/>
          <w:szCs w:val="13"/>
        </w:rPr>
        <w:t xml:space="preserve"> off Standby Time: </w:t>
      </w:r>
      <w:r w:rsidR="00E46D93">
        <w:rPr>
          <w:rFonts w:ascii="Myriad Pro" w:hAnsi="Myriad Pro" w:cs="Arial"/>
          <w:sz w:val="13"/>
          <w:szCs w:val="13"/>
        </w:rPr>
        <w:t xml:space="preserve">about </w:t>
      </w:r>
      <w:r w:rsidR="0070129D" w:rsidRPr="0070129D">
        <w:rPr>
          <w:rFonts w:ascii="Myriad Pro" w:hAnsi="Myriad Pro" w:cs="Arial"/>
          <w:sz w:val="13"/>
          <w:szCs w:val="13"/>
        </w:rPr>
        <w:t>30 days</w:t>
      </w:r>
    </w:p>
    <w:p w14:paraId="46289755" w14:textId="77777777" w:rsidR="006B1A20" w:rsidRDefault="006B1A20">
      <w:pPr>
        <w:widowControl/>
        <w:jc w:val="left"/>
        <w:rPr>
          <w:rFonts w:ascii="Myriad Pro" w:hAnsi="Myriad Pro" w:cs="Arial"/>
          <w:sz w:val="8"/>
          <w:szCs w:val="8"/>
        </w:rPr>
      </w:pPr>
      <w:r>
        <w:rPr>
          <w:rFonts w:ascii="Myriad Pro" w:hAnsi="Myriad Pro" w:cs="Arial"/>
          <w:sz w:val="8"/>
          <w:szCs w:val="8"/>
        </w:rPr>
        <w:br w:type="page"/>
      </w:r>
    </w:p>
    <w:p w14:paraId="1E426C07" w14:textId="77777777" w:rsidR="000164DA" w:rsidRPr="00713F8B" w:rsidRDefault="000164DA" w:rsidP="00713F8B">
      <w:pPr>
        <w:spacing w:line="240" w:lineRule="exact"/>
        <w:rPr>
          <w:rFonts w:ascii="Myriad Pro" w:hAnsi="Myriad Pro" w:cs="Arial"/>
          <w:sz w:val="20"/>
        </w:rPr>
      </w:pPr>
      <w:r w:rsidRPr="00713F8B">
        <w:rPr>
          <w:rFonts w:ascii="Myriad Pro" w:hAnsi="Myriad Pro" w:cs="Arial"/>
          <w:sz w:val="20"/>
        </w:rPr>
        <w:lastRenderedPageBreak/>
        <w:t xml:space="preserve">How to turn </w:t>
      </w:r>
      <w:r w:rsidR="003F5A4B" w:rsidRPr="003F5A4B">
        <w:rPr>
          <w:rFonts w:ascii="Myriad Pro" w:hAnsi="Myriad Pro" w:cs="Arial"/>
          <w:noProof/>
          <w:sz w:val="20"/>
          <w:lang w:eastAsia="en-US"/>
        </w:rPr>
        <w:drawing>
          <wp:inline distT="0" distB="0" distL="0" distR="0" wp14:anchorId="729F6F13" wp14:editId="697522E3">
            <wp:extent cx="613117" cy="106821"/>
            <wp:effectExtent l="19050" t="0" r="0" b="0"/>
            <wp:docPr id="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39" cy="10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213" w:rsidRPr="00154213">
        <w:rPr>
          <w:rFonts w:ascii="Myriad Pro" w:hAnsi="Myriad Pro" w:cs="Arial"/>
          <w:sz w:val="20"/>
        </w:rPr>
        <w:t>-TITAN</w:t>
      </w:r>
      <w:r w:rsidRPr="00713F8B">
        <w:rPr>
          <w:rFonts w:ascii="Myriad Pro" w:hAnsi="Myriad Pro" w:cs="Arial"/>
          <w:sz w:val="20"/>
        </w:rPr>
        <w:t xml:space="preserve"> on and off</w:t>
      </w:r>
    </w:p>
    <w:p w14:paraId="7536FB57" w14:textId="77777777" w:rsidR="000164DA" w:rsidRDefault="000164DA" w:rsidP="00713F8B">
      <w:pPr>
        <w:spacing w:line="120" w:lineRule="exact"/>
        <w:rPr>
          <w:rFonts w:ascii="Myriad Pro" w:hAnsi="Myriad Pro" w:cs="Arial"/>
          <w:sz w:val="15"/>
        </w:rPr>
      </w:pPr>
    </w:p>
    <w:p w14:paraId="59553EA7" w14:textId="2A39848C" w:rsidR="00401F19" w:rsidRPr="00713F8B" w:rsidRDefault="00846341" w:rsidP="00713F8B">
      <w:pPr>
        <w:spacing w:line="200" w:lineRule="exact"/>
        <w:rPr>
          <w:rFonts w:ascii="Myriad Pro" w:hAnsi="Myriad Pro" w:cs="Arial"/>
          <w:sz w:val="14"/>
          <w:szCs w:val="14"/>
        </w:rPr>
      </w:pPr>
      <w:r>
        <w:rPr>
          <w:rFonts w:ascii="Myriad Pro" w:hAnsi="Myriad Pro" w:cs="Arial"/>
          <w:sz w:val="14"/>
          <w:szCs w:val="14"/>
        </w:rPr>
        <w:t>Press</w:t>
      </w:r>
      <w:r w:rsidR="005F11E0">
        <w:rPr>
          <w:rFonts w:ascii="Myriad Pro" w:hAnsi="Myriad Pro" w:cs="Arial"/>
          <w:sz w:val="14"/>
          <w:szCs w:val="14"/>
        </w:rPr>
        <w:t xml:space="preserve"> </w:t>
      </w:r>
      <w:r>
        <w:rPr>
          <w:rFonts w:ascii="Myriad Pro" w:hAnsi="Myriad Pro" w:cs="Arial"/>
          <w:sz w:val="14"/>
          <w:szCs w:val="14"/>
        </w:rPr>
        <w:t>the power button</w:t>
      </w:r>
      <w:r w:rsidR="00154213">
        <w:rPr>
          <w:rFonts w:ascii="Myriad Pro" w:hAnsi="Myriad Pro" w:cs="Arial"/>
          <w:sz w:val="14"/>
          <w:szCs w:val="14"/>
        </w:rPr>
        <w:t xml:space="preserve"> until the LED indicator lights </w:t>
      </w:r>
      <w:r w:rsidR="00EA0717" w:rsidRPr="00EA0717">
        <w:rPr>
          <w:rFonts w:ascii="Myriad Pro" w:hAnsi="Myriad Pro" w:cs="Arial"/>
          <w:color w:val="FFFFFF" w:themeColor="background1"/>
          <w:sz w:val="14"/>
          <w:szCs w:val="14"/>
          <w:highlight w:val="darkBlue"/>
        </w:rPr>
        <w:t>white</w:t>
      </w:r>
      <w:r w:rsidR="00154213">
        <w:rPr>
          <w:rFonts w:ascii="Myriad Pro" w:hAnsi="Myriad Pro" w:cs="Arial"/>
          <w:sz w:val="14"/>
          <w:szCs w:val="14"/>
        </w:rPr>
        <w:t xml:space="preserve">. The </w:t>
      </w:r>
      <w:r w:rsidR="00401F19" w:rsidRPr="00713F8B">
        <w:rPr>
          <w:rFonts w:ascii="Myriad Pro" w:hAnsi="Myriad Pro" w:cs="Arial"/>
          <w:sz w:val="14"/>
          <w:szCs w:val="14"/>
        </w:rPr>
        <w:t xml:space="preserve">indicator </w:t>
      </w:r>
      <w:r w:rsidR="004465AE">
        <w:rPr>
          <w:rFonts w:ascii="Myriad Pro" w:hAnsi="Myriad Pro" w:cs="Arial"/>
          <w:sz w:val="14"/>
          <w:szCs w:val="14"/>
        </w:rPr>
        <w:t>will</w:t>
      </w:r>
      <w:r w:rsidR="00401F19" w:rsidRPr="00713F8B">
        <w:rPr>
          <w:rFonts w:ascii="Myriad Pro" w:hAnsi="Myriad Pro" w:cs="Arial"/>
          <w:sz w:val="14"/>
          <w:szCs w:val="14"/>
        </w:rPr>
        <w:t xml:space="preserve"> </w:t>
      </w:r>
      <w:r w:rsidR="00FD4447">
        <w:rPr>
          <w:rFonts w:ascii="Myriad Pro" w:hAnsi="Myriad Pro" w:cs="Arial"/>
          <w:sz w:val="14"/>
          <w:szCs w:val="14"/>
        </w:rPr>
        <w:t>stay</w:t>
      </w:r>
      <w:r w:rsidR="00401F19" w:rsidRPr="00713F8B">
        <w:rPr>
          <w:rFonts w:ascii="Myriad Pro" w:hAnsi="Myriad Pro" w:cs="Arial"/>
          <w:sz w:val="14"/>
          <w:szCs w:val="14"/>
        </w:rPr>
        <w:t xml:space="preserve"> </w:t>
      </w:r>
      <w:r w:rsidR="00FD4447" w:rsidRPr="00FD4447">
        <w:rPr>
          <w:rFonts w:ascii="Myriad Pro" w:hAnsi="Myriad Pro" w:cs="Arial"/>
          <w:color w:val="FFFFFF" w:themeColor="background1"/>
          <w:sz w:val="14"/>
          <w:szCs w:val="14"/>
          <w:highlight w:val="darkBlue"/>
        </w:rPr>
        <w:t>white</w:t>
      </w:r>
      <w:r w:rsidRPr="00FD4447">
        <w:rPr>
          <w:rFonts w:ascii="Myriad Pro" w:hAnsi="Myriad Pro" w:cs="Arial"/>
          <w:color w:val="FFFFFF" w:themeColor="background1"/>
          <w:sz w:val="14"/>
          <w:szCs w:val="14"/>
        </w:rPr>
        <w:t xml:space="preserve"> </w:t>
      </w:r>
      <w:r w:rsidR="00154213">
        <w:rPr>
          <w:rFonts w:ascii="Myriad Pro" w:hAnsi="Myriad Pro" w:cs="Arial"/>
          <w:sz w:val="14"/>
          <w:szCs w:val="14"/>
        </w:rPr>
        <w:t>until</w:t>
      </w:r>
      <w:r w:rsidR="004465AE">
        <w:rPr>
          <w:rFonts w:ascii="Myriad Pro" w:hAnsi="Myriad Pro" w:cs="Arial"/>
          <w:sz w:val="14"/>
          <w:szCs w:val="14"/>
        </w:rPr>
        <w:t xml:space="preserve"> it finds the </w:t>
      </w:r>
      <w:r w:rsidR="00154213">
        <w:rPr>
          <w:rFonts w:ascii="Myriad Pro" w:hAnsi="Myriad Pro" w:cs="Arial"/>
          <w:sz w:val="14"/>
          <w:szCs w:val="14"/>
        </w:rPr>
        <w:t>device</w:t>
      </w:r>
      <w:r w:rsidR="004465AE">
        <w:rPr>
          <w:rFonts w:ascii="Myriad Pro" w:hAnsi="Myriad Pro" w:cs="Arial"/>
          <w:sz w:val="14"/>
          <w:szCs w:val="14"/>
        </w:rPr>
        <w:t xml:space="preserve"> it </w:t>
      </w:r>
      <w:r w:rsidR="00154213">
        <w:rPr>
          <w:rFonts w:ascii="Myriad Pro" w:hAnsi="Myriad Pro" w:cs="Arial"/>
          <w:sz w:val="14"/>
          <w:szCs w:val="14"/>
        </w:rPr>
        <w:t xml:space="preserve">is </w:t>
      </w:r>
      <w:r>
        <w:rPr>
          <w:rFonts w:ascii="Myriad Pro" w:hAnsi="Myriad Pro" w:cs="Arial"/>
          <w:sz w:val="14"/>
          <w:szCs w:val="14"/>
        </w:rPr>
        <w:t>paired with</w:t>
      </w:r>
      <w:r w:rsidR="00401F19" w:rsidRPr="00713F8B">
        <w:rPr>
          <w:rFonts w:ascii="Myriad Pro" w:hAnsi="Myriad Pro" w:cs="Arial"/>
          <w:sz w:val="14"/>
          <w:szCs w:val="14"/>
        </w:rPr>
        <w:t>.</w:t>
      </w:r>
    </w:p>
    <w:p w14:paraId="365164DC" w14:textId="77777777" w:rsidR="00401F19" w:rsidRPr="00713F8B" w:rsidRDefault="00401F19" w:rsidP="00713F8B">
      <w:pPr>
        <w:spacing w:line="120" w:lineRule="exact"/>
        <w:rPr>
          <w:rFonts w:ascii="Myriad Pro" w:hAnsi="Myriad Pro" w:cs="Arial"/>
          <w:sz w:val="14"/>
          <w:szCs w:val="14"/>
        </w:rPr>
      </w:pPr>
    </w:p>
    <w:p w14:paraId="6B971DBE" w14:textId="77777777" w:rsidR="00D01298" w:rsidRPr="00713F8B" w:rsidRDefault="00DE1520" w:rsidP="00713F8B">
      <w:pPr>
        <w:spacing w:line="200" w:lineRule="exact"/>
        <w:rPr>
          <w:rFonts w:ascii="Myriad Pro" w:hAnsi="Myriad Pro" w:cs="Arial"/>
          <w:sz w:val="14"/>
          <w:szCs w:val="14"/>
        </w:rPr>
      </w:pPr>
      <w:r w:rsidRPr="00713F8B">
        <w:rPr>
          <w:rFonts w:ascii="Myriad Pro" w:hAnsi="Myriad Pro" w:cs="Arial"/>
          <w:sz w:val="14"/>
          <w:szCs w:val="14"/>
        </w:rPr>
        <w:t>Note:</w:t>
      </w:r>
    </w:p>
    <w:p w14:paraId="1F5CE95A" w14:textId="77777777" w:rsidR="001E01FE" w:rsidRPr="00713F8B" w:rsidRDefault="005F11E0" w:rsidP="00585BEB">
      <w:pPr>
        <w:pStyle w:val="ListParagraph"/>
        <w:spacing w:line="200" w:lineRule="exact"/>
        <w:ind w:left="360"/>
        <w:rPr>
          <w:rFonts w:ascii="Myriad Pro" w:hAnsi="Myriad Pro" w:cs="Arial"/>
          <w:sz w:val="14"/>
          <w:szCs w:val="14"/>
        </w:rPr>
      </w:pPr>
      <w:r>
        <w:rPr>
          <w:rFonts w:ascii="Myriad Pro" w:hAnsi="Myriad Pro" w:cs="Arial"/>
          <w:sz w:val="14"/>
          <w:szCs w:val="14"/>
        </w:rPr>
        <w:t>W</w:t>
      </w:r>
      <w:r w:rsidR="001E01FE" w:rsidRPr="00713F8B">
        <w:rPr>
          <w:rFonts w:ascii="Myriad Pro" w:hAnsi="Myriad Pro" w:cs="Arial"/>
          <w:sz w:val="14"/>
          <w:szCs w:val="14"/>
        </w:rPr>
        <w:t>hen</w:t>
      </w:r>
      <w:r w:rsidR="00250958" w:rsidRPr="00713F8B">
        <w:rPr>
          <w:rFonts w:ascii="Myriad Pro" w:hAnsi="Myriad Pro" w:cs="Arial"/>
          <w:sz w:val="14"/>
          <w:szCs w:val="14"/>
        </w:rPr>
        <w:t>ever</w:t>
      </w:r>
      <w:r w:rsidR="001E01FE" w:rsidRPr="00713F8B">
        <w:rPr>
          <w:rFonts w:ascii="Myriad Pro" w:hAnsi="Myriad Pro" w:cs="Arial"/>
          <w:sz w:val="14"/>
          <w:szCs w:val="14"/>
        </w:rPr>
        <w:t xml:space="preserve"> </w:t>
      </w:r>
      <w:r w:rsidR="003F5A4B" w:rsidRPr="003F5A4B">
        <w:rPr>
          <w:rFonts w:ascii="Myriad Pro" w:hAnsi="Myriad Pro" w:cs="Arial"/>
          <w:noProof/>
          <w:sz w:val="14"/>
          <w:szCs w:val="14"/>
          <w:lang w:eastAsia="en-US"/>
        </w:rPr>
        <w:drawing>
          <wp:inline distT="0" distB="0" distL="0" distR="0" wp14:anchorId="4DC84963" wp14:editId="17B43C86">
            <wp:extent cx="449934" cy="78390"/>
            <wp:effectExtent l="19050" t="0" r="7266" b="0"/>
            <wp:docPr id="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1" cy="7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213" w:rsidRPr="00154213">
        <w:rPr>
          <w:rFonts w:ascii="Myriad Pro" w:hAnsi="Myriad Pro" w:cs="Arial"/>
          <w:sz w:val="14"/>
          <w:szCs w:val="14"/>
        </w:rPr>
        <w:t>-TITAN</w:t>
      </w:r>
      <w:r w:rsidR="00D40312" w:rsidRPr="00713F8B">
        <w:rPr>
          <w:rFonts w:ascii="Myriad Pro" w:hAnsi="Myriad Pro" w:cs="Arial"/>
          <w:sz w:val="14"/>
          <w:szCs w:val="14"/>
        </w:rPr>
        <w:t xml:space="preserve"> </w:t>
      </w:r>
      <w:r w:rsidR="00250958" w:rsidRPr="00713F8B">
        <w:rPr>
          <w:rFonts w:ascii="Myriad Pro" w:hAnsi="Myriad Pro" w:cs="Arial"/>
          <w:sz w:val="14"/>
          <w:szCs w:val="14"/>
        </w:rPr>
        <w:t>is turned on</w:t>
      </w:r>
      <w:r w:rsidR="001E01FE" w:rsidRPr="00713F8B">
        <w:rPr>
          <w:rFonts w:ascii="Myriad Pro" w:hAnsi="Myriad Pro" w:cs="Arial"/>
          <w:sz w:val="14"/>
          <w:szCs w:val="14"/>
        </w:rPr>
        <w:t xml:space="preserve"> </w:t>
      </w:r>
      <w:r w:rsidR="00250958" w:rsidRPr="00713F8B">
        <w:rPr>
          <w:rFonts w:ascii="Myriad Pro" w:hAnsi="Myriad Pro" w:cs="Arial"/>
          <w:sz w:val="14"/>
          <w:szCs w:val="14"/>
        </w:rPr>
        <w:t>it</w:t>
      </w:r>
      <w:r w:rsidR="001E01FE" w:rsidRPr="00713F8B">
        <w:rPr>
          <w:rFonts w:ascii="Myriad Pro" w:hAnsi="Myriad Pro" w:cs="Arial"/>
          <w:sz w:val="14"/>
          <w:szCs w:val="14"/>
        </w:rPr>
        <w:t xml:space="preserve"> will automatically connect </w:t>
      </w:r>
      <w:r w:rsidR="00250958" w:rsidRPr="00713F8B">
        <w:rPr>
          <w:rFonts w:ascii="Myriad Pro" w:hAnsi="Myriad Pro" w:cs="Arial"/>
          <w:sz w:val="14"/>
          <w:szCs w:val="14"/>
        </w:rPr>
        <w:t xml:space="preserve">with </w:t>
      </w:r>
      <w:r w:rsidR="001E01FE" w:rsidRPr="00713F8B">
        <w:rPr>
          <w:rFonts w:ascii="Myriad Pro" w:hAnsi="Myriad Pro" w:cs="Arial"/>
          <w:sz w:val="14"/>
          <w:szCs w:val="14"/>
        </w:rPr>
        <w:t>the last Bluetooth device</w:t>
      </w:r>
      <w:r w:rsidR="000610C4" w:rsidRPr="00713F8B">
        <w:rPr>
          <w:rFonts w:ascii="Myriad Pro" w:hAnsi="Myriad Pro" w:cs="Arial"/>
          <w:sz w:val="14"/>
          <w:szCs w:val="14"/>
        </w:rPr>
        <w:t xml:space="preserve"> it was connected with</w:t>
      </w:r>
      <w:r w:rsidR="00250958" w:rsidRPr="00713F8B">
        <w:rPr>
          <w:rFonts w:ascii="Myriad Pro" w:hAnsi="Myriad Pro" w:cs="Arial"/>
          <w:sz w:val="14"/>
          <w:szCs w:val="14"/>
        </w:rPr>
        <w:t>.</w:t>
      </w:r>
    </w:p>
    <w:p w14:paraId="4A70E7C1" w14:textId="77777777" w:rsidR="00856C02" w:rsidRPr="00713F8B" w:rsidRDefault="00856C02" w:rsidP="00713F8B">
      <w:pPr>
        <w:spacing w:line="120" w:lineRule="exact"/>
        <w:ind w:leftChars="141" w:left="483" w:hanging="187"/>
        <w:rPr>
          <w:rFonts w:ascii="Myriad Pro" w:hAnsi="Myriad Pro" w:cs="Arial"/>
          <w:sz w:val="14"/>
          <w:szCs w:val="14"/>
        </w:rPr>
      </w:pPr>
    </w:p>
    <w:p w14:paraId="6877AA95" w14:textId="7B9EAE65" w:rsidR="00882F66" w:rsidRDefault="007B7672" w:rsidP="00713F8B">
      <w:pPr>
        <w:spacing w:line="200" w:lineRule="exact"/>
        <w:rPr>
          <w:rFonts w:ascii="Myriad Pro" w:hAnsi="Myriad Pro" w:cs="Arial"/>
          <w:sz w:val="14"/>
          <w:szCs w:val="14"/>
        </w:rPr>
      </w:pPr>
      <w:r w:rsidRPr="00713F8B">
        <w:rPr>
          <w:rFonts w:ascii="Myriad Pro" w:hAnsi="Myriad Pro" w:cs="Arial"/>
          <w:sz w:val="14"/>
          <w:szCs w:val="14"/>
        </w:rPr>
        <w:t xml:space="preserve">To turn it off, </w:t>
      </w:r>
      <w:r w:rsidR="00591C8E">
        <w:rPr>
          <w:rFonts w:ascii="Myriad Pro" w:hAnsi="Myriad Pro" w:cs="Arial"/>
          <w:sz w:val="14"/>
          <w:szCs w:val="14"/>
        </w:rPr>
        <w:t>press and hold</w:t>
      </w:r>
      <w:r w:rsidR="00250958" w:rsidRPr="00713F8B">
        <w:rPr>
          <w:rFonts w:ascii="Myriad Pro" w:hAnsi="Myriad Pro" w:cs="Arial"/>
          <w:sz w:val="14"/>
          <w:szCs w:val="14"/>
        </w:rPr>
        <w:t xml:space="preserve"> </w:t>
      </w:r>
      <w:r w:rsidR="00591C8E">
        <w:rPr>
          <w:rFonts w:ascii="Myriad Pro" w:hAnsi="Myriad Pro" w:cs="Arial"/>
          <w:sz w:val="14"/>
          <w:szCs w:val="14"/>
        </w:rPr>
        <w:t xml:space="preserve">the power button. </w:t>
      </w:r>
    </w:p>
    <w:p w14:paraId="51D7FD4E" w14:textId="77777777" w:rsidR="00591C8E" w:rsidRDefault="00591C8E">
      <w:pPr>
        <w:widowControl/>
        <w:jc w:val="left"/>
        <w:rPr>
          <w:rFonts w:ascii="Myriad Pro" w:hAnsi="Myriad Pro" w:cs="Arial"/>
          <w:sz w:val="14"/>
          <w:szCs w:val="14"/>
        </w:rPr>
      </w:pPr>
      <w:r>
        <w:rPr>
          <w:rFonts w:ascii="Myriad Pro" w:hAnsi="Myriad Pro" w:cs="Arial"/>
          <w:sz w:val="14"/>
          <w:szCs w:val="14"/>
        </w:rPr>
        <w:br w:type="page"/>
      </w:r>
    </w:p>
    <w:p w14:paraId="661D77BE" w14:textId="77777777" w:rsidR="00663512" w:rsidRPr="00DB0FB0" w:rsidRDefault="000164DA" w:rsidP="00DB0FB0">
      <w:pPr>
        <w:spacing w:line="220" w:lineRule="exact"/>
        <w:jc w:val="left"/>
        <w:textAlignment w:val="baseline"/>
        <w:rPr>
          <w:rFonts w:ascii="Myriad Pro" w:hAnsi="Myriad Pro" w:cs="Arial"/>
          <w:sz w:val="20"/>
        </w:rPr>
      </w:pPr>
      <w:r w:rsidRPr="00DB0FB0">
        <w:rPr>
          <w:rFonts w:ascii="Myriad Pro" w:hAnsi="Myriad Pro" w:cs="Arial"/>
          <w:sz w:val="20"/>
        </w:rPr>
        <w:lastRenderedPageBreak/>
        <w:t>Connecting</w:t>
      </w:r>
      <w:r w:rsidR="003F5A4B" w:rsidRPr="003F5A4B">
        <w:rPr>
          <w:rFonts w:ascii="Myriad Pro" w:hAnsi="Myriad Pro" w:cs="Arial"/>
          <w:noProof/>
          <w:sz w:val="20"/>
          <w:lang w:eastAsia="en-US"/>
        </w:rPr>
        <w:drawing>
          <wp:inline distT="0" distB="0" distL="0" distR="0" wp14:anchorId="7882A72F" wp14:editId="4754B35B">
            <wp:extent cx="632450" cy="110189"/>
            <wp:effectExtent l="19050" t="0" r="0" b="0"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56" cy="11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FB0">
        <w:rPr>
          <w:rFonts w:ascii="Myriad Pro" w:hAnsi="Myriad Pro" w:cs="Arial"/>
          <w:sz w:val="8"/>
          <w:szCs w:val="8"/>
        </w:rPr>
        <w:t xml:space="preserve"> </w:t>
      </w:r>
      <w:r w:rsidR="00154213" w:rsidRPr="00154213">
        <w:rPr>
          <w:rFonts w:ascii="Myriad Pro" w:hAnsi="Myriad Pro" w:cs="Arial"/>
          <w:sz w:val="20"/>
        </w:rPr>
        <w:t>-TITAN</w:t>
      </w:r>
      <w:r w:rsidR="00154213" w:rsidRPr="00154213">
        <w:rPr>
          <w:rFonts w:ascii="Myriad Pro" w:hAnsi="Myriad Pro" w:cs="Arial"/>
          <w:sz w:val="8"/>
          <w:szCs w:val="8"/>
        </w:rPr>
        <w:t xml:space="preserve"> </w:t>
      </w:r>
      <w:r w:rsidR="008A0A6D">
        <w:rPr>
          <w:rFonts w:ascii="Myriad Pro" w:hAnsi="Myriad Pro" w:cs="Arial"/>
          <w:sz w:val="20"/>
        </w:rPr>
        <w:t>Adapter</w:t>
      </w:r>
      <w:r w:rsidR="00C24E32">
        <w:rPr>
          <w:rFonts w:ascii="Myriad Pro" w:hAnsi="Myriad Pro" w:cs="Arial"/>
          <w:sz w:val="20"/>
        </w:rPr>
        <w:t xml:space="preserve"> </w:t>
      </w:r>
      <w:r w:rsidR="00DB0FB0">
        <w:rPr>
          <w:rFonts w:ascii="Myriad Pro" w:hAnsi="Myriad Pro" w:cs="Arial"/>
          <w:sz w:val="20"/>
        </w:rPr>
        <w:t>with</w:t>
      </w:r>
      <w:r w:rsidR="00585BEB">
        <w:rPr>
          <w:rFonts w:ascii="Myriad Pro" w:hAnsi="Myriad Pro" w:cs="Arial"/>
          <w:sz w:val="20"/>
        </w:rPr>
        <w:t xml:space="preserve"> a </w:t>
      </w:r>
      <w:r w:rsidR="00C24E32">
        <w:rPr>
          <w:rFonts w:ascii="Myriad Pro" w:hAnsi="Myriad Pro" w:cs="Arial"/>
          <w:sz w:val="20"/>
        </w:rPr>
        <w:t xml:space="preserve">Bluetooth </w:t>
      </w:r>
      <w:r w:rsidR="00154213">
        <w:rPr>
          <w:rFonts w:ascii="Myriad Pro" w:hAnsi="Myriad Pro" w:cs="Arial"/>
          <w:sz w:val="20"/>
        </w:rPr>
        <w:t>device</w:t>
      </w:r>
    </w:p>
    <w:p w14:paraId="1387AF22" w14:textId="77777777" w:rsidR="00DB0FB0" w:rsidRDefault="00DB0FB0" w:rsidP="00DB0FB0">
      <w:pPr>
        <w:spacing w:line="80" w:lineRule="exact"/>
        <w:rPr>
          <w:rFonts w:ascii="Myriad Pro" w:hAnsi="Myriad Pro" w:cs="Arial"/>
          <w:sz w:val="13"/>
          <w:szCs w:val="13"/>
        </w:rPr>
      </w:pPr>
    </w:p>
    <w:p w14:paraId="57566F89" w14:textId="14FBF2F2" w:rsidR="00250958" w:rsidRPr="00DB0FB0" w:rsidRDefault="008B5FAE" w:rsidP="00A87E32">
      <w:pPr>
        <w:spacing w:line="170" w:lineRule="exact"/>
        <w:rPr>
          <w:rFonts w:ascii="Myriad Pro" w:hAnsi="Myriad Pro" w:cs="Arial"/>
          <w:sz w:val="13"/>
          <w:szCs w:val="13"/>
        </w:rPr>
      </w:pPr>
      <w:r w:rsidRPr="00DB0FB0">
        <w:rPr>
          <w:rFonts w:ascii="Myriad Pro" w:hAnsi="Myriad Pro" w:cs="Arial"/>
          <w:sz w:val="13"/>
          <w:szCs w:val="13"/>
        </w:rPr>
        <w:t xml:space="preserve">1. </w:t>
      </w:r>
      <w:r w:rsidR="00612774">
        <w:rPr>
          <w:rFonts w:ascii="Myriad Pro" w:hAnsi="Myriad Pro" w:cs="Arial"/>
          <w:sz w:val="13"/>
          <w:szCs w:val="13"/>
        </w:rPr>
        <w:t xml:space="preserve">Press once to turn on the Blu Adapter. </w:t>
      </w:r>
      <w:r w:rsidR="00591C8E">
        <w:rPr>
          <w:rFonts w:ascii="Myriad Pro" w:hAnsi="Myriad Pro" w:cs="Arial"/>
          <w:sz w:val="13"/>
          <w:szCs w:val="13"/>
        </w:rPr>
        <w:br/>
        <w:t xml:space="preserve">     The LED will </w:t>
      </w:r>
      <w:r w:rsidR="00612774">
        <w:rPr>
          <w:rFonts w:ascii="Myriad Pro" w:hAnsi="Myriad Pro" w:cs="Arial"/>
          <w:sz w:val="13"/>
          <w:szCs w:val="13"/>
        </w:rPr>
        <w:t xml:space="preserve">become solid </w:t>
      </w:r>
      <w:r w:rsidR="00612774" w:rsidRPr="00612774">
        <w:rPr>
          <w:rFonts w:ascii="Myriad Pro" w:hAnsi="Myriad Pro" w:cs="Arial"/>
          <w:color w:val="FFFFFF" w:themeColor="background1"/>
          <w:sz w:val="13"/>
          <w:szCs w:val="13"/>
          <w:highlight w:val="darkBlue"/>
        </w:rPr>
        <w:t>white</w:t>
      </w:r>
      <w:r w:rsidR="00612774" w:rsidRPr="00612774">
        <w:rPr>
          <w:rFonts w:ascii="Myriad Pro" w:hAnsi="Myriad Pro" w:cs="Arial"/>
          <w:color w:val="FFFFFF" w:themeColor="background1"/>
          <w:sz w:val="13"/>
          <w:szCs w:val="13"/>
        </w:rPr>
        <w:t xml:space="preserve"> </w:t>
      </w:r>
      <w:r w:rsidR="00612774">
        <w:rPr>
          <w:rFonts w:ascii="Myriad Pro" w:hAnsi="Myriad Pro" w:cs="Arial"/>
          <w:sz w:val="13"/>
          <w:szCs w:val="13"/>
        </w:rPr>
        <w:t xml:space="preserve">indicating no device is currently connected. </w:t>
      </w:r>
    </w:p>
    <w:p w14:paraId="2A01BFD9" w14:textId="77777777" w:rsidR="008B5FAE" w:rsidRPr="00DB0FB0" w:rsidRDefault="00585BEB" w:rsidP="00591C8E">
      <w:pPr>
        <w:spacing w:line="170" w:lineRule="exact"/>
        <w:jc w:val="left"/>
        <w:rPr>
          <w:rFonts w:ascii="Myriad Pro" w:hAnsi="Myriad Pro" w:cs="Arial"/>
          <w:sz w:val="13"/>
          <w:szCs w:val="13"/>
        </w:rPr>
      </w:pPr>
      <w:r>
        <w:rPr>
          <w:rFonts w:ascii="Myriad Pro" w:hAnsi="Myriad Pro" w:cs="Arial"/>
          <w:sz w:val="13"/>
          <w:szCs w:val="13"/>
        </w:rPr>
        <w:t>2</w:t>
      </w:r>
      <w:r w:rsidR="00591C8E" w:rsidRPr="00DB0FB0">
        <w:rPr>
          <w:rFonts w:ascii="Myriad Pro" w:hAnsi="Myriad Pro" w:cs="Arial"/>
          <w:sz w:val="13"/>
          <w:szCs w:val="13"/>
        </w:rPr>
        <w:t>.</w:t>
      </w:r>
      <w:r w:rsidR="00591C8E">
        <w:rPr>
          <w:rFonts w:ascii="Myriad Pro" w:hAnsi="Myriad Pro" w:cs="Arial"/>
          <w:sz w:val="13"/>
          <w:szCs w:val="13"/>
        </w:rPr>
        <w:t xml:space="preserve"> </w:t>
      </w:r>
      <w:r w:rsidR="00591C8E" w:rsidRPr="00591C8E">
        <w:rPr>
          <w:rFonts w:ascii="Myriad Pro" w:hAnsi="Myriad Pro" w:cs="Arial"/>
          <w:sz w:val="13"/>
          <w:szCs w:val="13"/>
        </w:rPr>
        <w:t>P</w:t>
      </w:r>
      <w:r w:rsidR="00591C8E">
        <w:rPr>
          <w:rFonts w:ascii="Myriad Pro" w:hAnsi="Myriad Pro" w:cs="Arial"/>
          <w:sz w:val="13"/>
          <w:szCs w:val="13"/>
        </w:rPr>
        <w:t xml:space="preserve">ut the </w:t>
      </w:r>
      <w:r w:rsidR="00C24E32">
        <w:rPr>
          <w:rFonts w:ascii="Myriad Pro" w:hAnsi="Myriad Pro" w:cs="Arial"/>
          <w:sz w:val="13"/>
          <w:szCs w:val="13"/>
        </w:rPr>
        <w:t xml:space="preserve">Bluetooth </w:t>
      </w:r>
      <w:r w:rsidR="00A87E32">
        <w:rPr>
          <w:rFonts w:ascii="Myriad Pro" w:hAnsi="Myriad Pro" w:cs="Arial"/>
          <w:sz w:val="13"/>
          <w:szCs w:val="13"/>
        </w:rPr>
        <w:t>device</w:t>
      </w:r>
      <w:r w:rsidR="00591C8E">
        <w:rPr>
          <w:rFonts w:ascii="Myriad Pro" w:hAnsi="Myriad Pro" w:cs="Arial"/>
          <w:sz w:val="13"/>
          <w:szCs w:val="13"/>
        </w:rPr>
        <w:t xml:space="preserve"> into pairing mode</w:t>
      </w:r>
      <w:r w:rsidR="00C76C6B" w:rsidRPr="00DB0FB0">
        <w:rPr>
          <w:rFonts w:ascii="Myriad Pro" w:hAnsi="Myriad Pro" w:cs="Arial"/>
          <w:sz w:val="13"/>
          <w:szCs w:val="13"/>
        </w:rPr>
        <w:t xml:space="preserve"> follow</w:t>
      </w:r>
      <w:r w:rsidR="00591C8E">
        <w:rPr>
          <w:rFonts w:ascii="Myriad Pro" w:hAnsi="Myriad Pro" w:cs="Arial"/>
          <w:sz w:val="13"/>
          <w:szCs w:val="13"/>
        </w:rPr>
        <w:t xml:space="preserve">ing its </w:t>
      </w:r>
      <w:r w:rsidR="00C76C6B" w:rsidRPr="00DB0FB0">
        <w:rPr>
          <w:rFonts w:ascii="Myriad Pro" w:hAnsi="Myriad Pro" w:cs="Arial"/>
          <w:sz w:val="13"/>
          <w:szCs w:val="13"/>
        </w:rPr>
        <w:t>pairing/connecting instructions</w:t>
      </w:r>
      <w:r w:rsidR="00132F4B" w:rsidRPr="00DB0FB0">
        <w:rPr>
          <w:rFonts w:ascii="Myriad Pro" w:hAnsi="Myriad Pro" w:cs="Arial"/>
          <w:sz w:val="13"/>
          <w:szCs w:val="13"/>
        </w:rPr>
        <w:t>.</w:t>
      </w:r>
      <w:r w:rsidR="00FD0FAC" w:rsidRPr="00DB0FB0">
        <w:rPr>
          <w:rFonts w:ascii="Myriad Pro" w:hAnsi="Myriad Pro" w:cs="Arial"/>
          <w:sz w:val="13"/>
          <w:szCs w:val="13"/>
        </w:rPr>
        <w:t xml:space="preserve"> </w:t>
      </w:r>
    </w:p>
    <w:p w14:paraId="2029C2F2" w14:textId="7008977B" w:rsidR="00FD0FAC" w:rsidRDefault="00FD0FAC" w:rsidP="00DB0FB0">
      <w:pPr>
        <w:spacing w:line="170" w:lineRule="exact"/>
        <w:textAlignment w:val="baseline"/>
        <w:rPr>
          <w:rFonts w:ascii="Myriad Pro" w:hAnsi="Myriad Pro" w:cs="Arial"/>
          <w:sz w:val="13"/>
          <w:szCs w:val="13"/>
        </w:rPr>
      </w:pPr>
      <w:r w:rsidRPr="00DB0FB0">
        <w:rPr>
          <w:rFonts w:ascii="Myriad Pro" w:hAnsi="Myriad Pro" w:cs="Arial"/>
          <w:sz w:val="13"/>
          <w:szCs w:val="13"/>
        </w:rPr>
        <w:t>3.</w:t>
      </w:r>
      <w:r w:rsidR="00F55E70" w:rsidRPr="00DB0FB0">
        <w:rPr>
          <w:rFonts w:ascii="Myriad Pro" w:hAnsi="Myriad Pro" w:cs="Arial"/>
          <w:sz w:val="13"/>
          <w:szCs w:val="13"/>
        </w:rPr>
        <w:t xml:space="preserve"> </w:t>
      </w:r>
      <w:r w:rsidRPr="00DB0FB0">
        <w:rPr>
          <w:rFonts w:ascii="Myriad Pro" w:hAnsi="Myriad Pro" w:cs="Arial"/>
          <w:sz w:val="13"/>
          <w:szCs w:val="13"/>
        </w:rPr>
        <w:t xml:space="preserve">When the </w:t>
      </w:r>
      <w:r w:rsidR="003F5A4B" w:rsidRPr="003F5A4B">
        <w:rPr>
          <w:rFonts w:ascii="Myriad Pro" w:hAnsi="Myriad Pro" w:cs="Arial"/>
          <w:noProof/>
          <w:sz w:val="13"/>
          <w:szCs w:val="13"/>
          <w:lang w:eastAsia="en-US"/>
        </w:rPr>
        <w:drawing>
          <wp:inline distT="0" distB="0" distL="0" distR="0" wp14:anchorId="17717883" wp14:editId="7728F3E2">
            <wp:extent cx="449934" cy="78390"/>
            <wp:effectExtent l="19050" t="0" r="7266" b="0"/>
            <wp:docPr id="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1" cy="7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7E32">
        <w:rPr>
          <w:rFonts w:ascii="Myriad Pro" w:hAnsi="Myriad Pro" w:cs="Arial"/>
          <w:sz w:val="13"/>
          <w:szCs w:val="13"/>
        </w:rPr>
        <w:t>-TITAN</w:t>
      </w:r>
      <w:r w:rsidR="00411AC6" w:rsidRPr="00DB0FB0">
        <w:rPr>
          <w:rFonts w:ascii="Myriad Pro" w:hAnsi="Myriad Pro" w:cs="Arial"/>
          <w:sz w:val="13"/>
          <w:szCs w:val="13"/>
        </w:rPr>
        <w:t xml:space="preserve"> </w:t>
      </w:r>
      <w:r w:rsidR="00C76C6B" w:rsidRPr="00DB0FB0">
        <w:rPr>
          <w:rFonts w:ascii="Myriad Pro" w:hAnsi="Myriad Pro" w:cs="Arial"/>
          <w:sz w:val="13"/>
          <w:szCs w:val="13"/>
        </w:rPr>
        <w:t>LED</w:t>
      </w:r>
      <w:r w:rsidR="003E1A71" w:rsidRPr="00DB0FB0">
        <w:rPr>
          <w:rFonts w:ascii="Myriad Pro" w:hAnsi="Myriad Pro" w:cs="Arial"/>
          <w:sz w:val="13"/>
          <w:szCs w:val="13"/>
        </w:rPr>
        <w:t xml:space="preserve"> </w:t>
      </w:r>
      <w:r w:rsidR="00636FEB">
        <w:rPr>
          <w:rFonts w:ascii="Myriad Pro" w:hAnsi="Myriad Pro" w:cs="Arial"/>
          <w:sz w:val="13"/>
          <w:szCs w:val="13"/>
        </w:rPr>
        <w:t>is solid</w:t>
      </w:r>
      <w:r w:rsidR="004E2CDD" w:rsidRPr="00591C8E">
        <w:rPr>
          <w:rFonts w:ascii="Myriad Pro" w:hAnsi="Myriad Pro" w:cs="Arial"/>
          <w:color w:val="0070C0"/>
          <w:sz w:val="13"/>
          <w:szCs w:val="13"/>
        </w:rPr>
        <w:t xml:space="preserve"> </w:t>
      </w:r>
      <w:r w:rsidR="003E1A71" w:rsidRPr="00591C8E">
        <w:rPr>
          <w:rFonts w:ascii="Myriad Pro" w:hAnsi="Myriad Pro" w:cs="Arial"/>
          <w:color w:val="0070C0"/>
          <w:sz w:val="13"/>
          <w:szCs w:val="13"/>
        </w:rPr>
        <w:t>blue</w:t>
      </w:r>
      <w:r w:rsidR="003E1A71" w:rsidRPr="00DB0FB0">
        <w:rPr>
          <w:rFonts w:ascii="Myriad Pro" w:hAnsi="Myriad Pro" w:cs="Arial"/>
          <w:sz w:val="13"/>
          <w:szCs w:val="13"/>
        </w:rPr>
        <w:t xml:space="preserve"> </w:t>
      </w:r>
      <w:r w:rsidR="004E2CDD">
        <w:rPr>
          <w:rFonts w:ascii="Myriad Pro" w:hAnsi="Myriad Pro" w:cs="Arial"/>
          <w:sz w:val="13"/>
          <w:szCs w:val="13"/>
        </w:rPr>
        <w:t>only</w:t>
      </w:r>
      <w:r w:rsidR="003E1A71" w:rsidRPr="00DB0FB0">
        <w:rPr>
          <w:rFonts w:ascii="Myriad Pro" w:hAnsi="Myriad Pro" w:cs="Arial"/>
          <w:sz w:val="13"/>
          <w:szCs w:val="13"/>
        </w:rPr>
        <w:t>,</w:t>
      </w:r>
      <w:r w:rsidR="00F55E70" w:rsidRPr="00DB0FB0">
        <w:rPr>
          <w:rFonts w:ascii="Myriad Pro" w:hAnsi="Myriad Pro" w:cs="Arial"/>
          <w:sz w:val="13"/>
          <w:szCs w:val="13"/>
        </w:rPr>
        <w:t xml:space="preserve"> </w:t>
      </w:r>
      <w:r w:rsidR="004E2CDD">
        <w:rPr>
          <w:rFonts w:ascii="Myriad Pro" w:hAnsi="Myriad Pro" w:cs="Arial"/>
          <w:sz w:val="13"/>
          <w:szCs w:val="13"/>
        </w:rPr>
        <w:t>it is</w:t>
      </w:r>
      <w:r w:rsidR="003E1A71" w:rsidRPr="00DB0FB0">
        <w:rPr>
          <w:rFonts w:ascii="Myriad Pro" w:hAnsi="Myriad Pro" w:cs="Arial"/>
          <w:sz w:val="13"/>
          <w:szCs w:val="13"/>
        </w:rPr>
        <w:t xml:space="preserve"> paired and connected.</w:t>
      </w:r>
    </w:p>
    <w:p w14:paraId="7D2892F4" w14:textId="77777777" w:rsidR="005F11E0" w:rsidRPr="00DB0FB0" w:rsidRDefault="005F11E0" w:rsidP="00DB0FB0">
      <w:pPr>
        <w:spacing w:line="170" w:lineRule="exact"/>
        <w:textAlignment w:val="baseline"/>
        <w:rPr>
          <w:rFonts w:ascii="Myriad Pro" w:hAnsi="Myriad Pro" w:cs="Arial"/>
          <w:sz w:val="13"/>
          <w:szCs w:val="13"/>
        </w:rPr>
      </w:pPr>
    </w:p>
    <w:p w14:paraId="189AA111" w14:textId="77777777" w:rsidR="006578DA" w:rsidRPr="005F11E0" w:rsidRDefault="00C24E32" w:rsidP="005F11E0">
      <w:pPr>
        <w:spacing w:line="170" w:lineRule="exact"/>
        <w:textAlignment w:val="baseline"/>
        <w:rPr>
          <w:rFonts w:ascii="Myriad Pro" w:hAnsi="Myriad Pro" w:cs="Arial"/>
          <w:sz w:val="13"/>
          <w:szCs w:val="13"/>
        </w:rPr>
      </w:pPr>
      <w:r w:rsidRPr="005F11E0">
        <w:rPr>
          <w:rFonts w:ascii="Myriad Pro" w:hAnsi="Myriad Pro" w:cs="Arial"/>
          <w:noProof/>
          <w:sz w:val="13"/>
          <w:szCs w:val="13"/>
          <w:lang w:eastAsia="en-US"/>
        </w:rPr>
        <w:drawing>
          <wp:inline distT="0" distB="0" distL="0" distR="0" wp14:anchorId="79210B13" wp14:editId="03B2E05A">
            <wp:extent cx="450215" cy="78439"/>
            <wp:effectExtent l="19050" t="0" r="698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1" cy="7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7E32">
        <w:rPr>
          <w:rFonts w:ascii="Myriad Pro" w:hAnsi="Myriad Pro" w:cs="Arial"/>
          <w:sz w:val="13"/>
          <w:szCs w:val="13"/>
        </w:rPr>
        <w:t>-TITAN</w:t>
      </w:r>
      <w:r w:rsidR="00017092">
        <w:rPr>
          <w:rFonts w:ascii="Myriad Pro" w:hAnsi="Myriad Pro" w:cs="Arial"/>
          <w:sz w:val="13"/>
          <w:szCs w:val="13"/>
        </w:rPr>
        <w:t xml:space="preserve"> </w:t>
      </w:r>
      <w:r w:rsidR="005F11E0" w:rsidRPr="005F11E0">
        <w:rPr>
          <w:rFonts w:ascii="Myriad Pro" w:hAnsi="Myriad Pro" w:cs="Arial"/>
          <w:sz w:val="13"/>
          <w:szCs w:val="13"/>
        </w:rPr>
        <w:t>supports</w:t>
      </w:r>
      <w:r w:rsidR="001B5C93" w:rsidRPr="005F11E0">
        <w:rPr>
          <w:rFonts w:ascii="Myriad Pro" w:hAnsi="Myriad Pro" w:cs="Arial"/>
          <w:sz w:val="13"/>
          <w:szCs w:val="13"/>
        </w:rPr>
        <w:t xml:space="preserve"> </w:t>
      </w:r>
      <w:r w:rsidR="00CC6F18">
        <w:rPr>
          <w:rFonts w:ascii="Myriad Pro" w:hAnsi="Myriad Pro" w:cs="Arial"/>
          <w:sz w:val="13"/>
          <w:szCs w:val="13"/>
        </w:rPr>
        <w:t xml:space="preserve">the </w:t>
      </w:r>
      <w:r w:rsidR="001B5C93" w:rsidRPr="005F11E0">
        <w:rPr>
          <w:rFonts w:ascii="Myriad Pro" w:hAnsi="Myriad Pro" w:cs="Arial"/>
          <w:sz w:val="13"/>
          <w:szCs w:val="13"/>
        </w:rPr>
        <w:t xml:space="preserve">“Headset” </w:t>
      </w:r>
      <w:r w:rsidR="00CC6F18">
        <w:rPr>
          <w:rFonts w:ascii="Myriad Pro" w:hAnsi="Myriad Pro" w:cs="Arial"/>
          <w:sz w:val="13"/>
          <w:szCs w:val="13"/>
        </w:rPr>
        <w:t>Bluetooth audio profile</w:t>
      </w:r>
      <w:r w:rsidR="001B5C93" w:rsidRPr="005F11E0">
        <w:rPr>
          <w:rFonts w:ascii="Myriad Pro" w:hAnsi="Myriad Pro" w:cs="Arial"/>
          <w:sz w:val="13"/>
          <w:szCs w:val="13"/>
        </w:rPr>
        <w:t>.</w:t>
      </w:r>
    </w:p>
    <w:p w14:paraId="7F21B78E" w14:textId="77777777" w:rsidR="005F11E0" w:rsidRDefault="005F11E0">
      <w:pPr>
        <w:widowControl/>
        <w:jc w:val="left"/>
        <w:rPr>
          <w:rFonts w:ascii="Myriad Pro" w:hAnsi="Myriad Pro" w:cs="Arial"/>
          <w:sz w:val="14"/>
          <w:szCs w:val="14"/>
        </w:rPr>
      </w:pPr>
      <w:r>
        <w:rPr>
          <w:rFonts w:ascii="Myriad Pro" w:hAnsi="Myriad Pro" w:cs="Arial"/>
          <w:sz w:val="14"/>
          <w:szCs w:val="14"/>
        </w:rPr>
        <w:br w:type="page"/>
      </w:r>
    </w:p>
    <w:p w14:paraId="4B8BAD22" w14:textId="77777777" w:rsidR="00B750DE" w:rsidRPr="00AD0713" w:rsidRDefault="00B750DE" w:rsidP="00F21F57">
      <w:pPr>
        <w:spacing w:line="220" w:lineRule="exact"/>
        <w:jc w:val="left"/>
        <w:textAlignment w:val="baseline"/>
        <w:rPr>
          <w:rFonts w:ascii="Myriad Pro" w:hAnsi="Myriad Pro" w:cs="Arial"/>
          <w:sz w:val="20"/>
        </w:rPr>
      </w:pPr>
      <w:r w:rsidRPr="00AD0713">
        <w:rPr>
          <w:rFonts w:ascii="Myriad Pro" w:hAnsi="Myriad Pro" w:cs="Arial"/>
          <w:sz w:val="20"/>
        </w:rPr>
        <w:lastRenderedPageBreak/>
        <w:t xml:space="preserve">List of </w:t>
      </w:r>
      <w:r w:rsidR="003F5A4B" w:rsidRPr="003F5A4B">
        <w:rPr>
          <w:rFonts w:ascii="Myriad Pro" w:hAnsi="Myriad Pro" w:cs="Arial"/>
          <w:noProof/>
          <w:sz w:val="20"/>
          <w:lang w:eastAsia="en-US"/>
        </w:rPr>
        <w:drawing>
          <wp:inline distT="0" distB="0" distL="0" distR="0" wp14:anchorId="00558755" wp14:editId="6C3588EA">
            <wp:extent cx="596003" cy="103839"/>
            <wp:effectExtent l="19050" t="0" r="0" b="0"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13" cy="10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7E32">
        <w:rPr>
          <w:rFonts w:ascii="Myriad Pro" w:hAnsi="Myriad Pro" w:cs="Arial"/>
          <w:sz w:val="20"/>
        </w:rPr>
        <w:t>-TITAN</w:t>
      </w:r>
      <w:r w:rsidRPr="00AD0713">
        <w:rPr>
          <w:rFonts w:ascii="Myriad Pro" w:hAnsi="Myriad Pro" w:cs="Arial"/>
          <w:sz w:val="20"/>
        </w:rPr>
        <w:t xml:space="preserve"> </w:t>
      </w:r>
      <w:r w:rsidR="00F21F57" w:rsidRPr="00AD0713">
        <w:rPr>
          <w:rFonts w:ascii="Myriad Pro" w:hAnsi="Myriad Pro" w:cs="Arial"/>
          <w:sz w:val="20"/>
        </w:rPr>
        <w:t>functions</w:t>
      </w:r>
      <w:r w:rsidRPr="00AD0713">
        <w:rPr>
          <w:rFonts w:ascii="Myriad Pro" w:hAnsi="Myriad Pro" w:cs="Arial"/>
          <w:sz w:val="20"/>
        </w:rPr>
        <w:t>, operations and status</w:t>
      </w:r>
    </w:p>
    <w:p w14:paraId="487DD694" w14:textId="77777777" w:rsidR="000164DA" w:rsidRPr="00DE094F" w:rsidRDefault="000164DA" w:rsidP="00AD0713">
      <w:pPr>
        <w:spacing w:line="80" w:lineRule="exact"/>
        <w:rPr>
          <w:rFonts w:ascii="Myriad Pro" w:hAnsi="Myriad Pro" w:cs="Arial"/>
          <w:sz w:val="18"/>
          <w:szCs w:val="18"/>
          <w:highlight w:val="lightGray"/>
          <w:shd w:val="pct10" w:color="auto" w:fill="FFFFFF"/>
        </w:rPr>
      </w:pPr>
    </w:p>
    <w:tbl>
      <w:tblPr>
        <w:tblW w:w="39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620"/>
        <w:gridCol w:w="1350"/>
      </w:tblGrid>
      <w:tr w:rsidR="00017092" w:rsidRPr="00DE094F" w14:paraId="71E7C8C9" w14:textId="77777777" w:rsidTr="00636FEB">
        <w:trPr>
          <w:trHeight w:val="206"/>
          <w:jc w:val="center"/>
        </w:trPr>
        <w:tc>
          <w:tcPr>
            <w:tcW w:w="982" w:type="dxa"/>
            <w:shd w:val="clear" w:color="auto" w:fill="B3B3B3"/>
            <w:vAlign w:val="center"/>
          </w:tcPr>
          <w:p w14:paraId="1E9DD4D1" w14:textId="77777777" w:rsidR="00017092" w:rsidRPr="00DE094F" w:rsidRDefault="00017092" w:rsidP="00D45D8E">
            <w:pPr>
              <w:spacing w:line="170" w:lineRule="exact"/>
              <w:jc w:val="center"/>
              <w:rPr>
                <w:rFonts w:ascii="Myriad Pro" w:hAnsi="Myriad Pro"/>
                <w:sz w:val="13"/>
                <w:szCs w:val="13"/>
              </w:rPr>
            </w:pPr>
            <w:r w:rsidRPr="00DE094F">
              <w:rPr>
                <w:rFonts w:ascii="Myriad Pro" w:hAnsi="Myriad Pro"/>
                <w:sz w:val="13"/>
                <w:szCs w:val="13"/>
              </w:rPr>
              <w:t>Function</w:t>
            </w:r>
          </w:p>
        </w:tc>
        <w:tc>
          <w:tcPr>
            <w:tcW w:w="1620" w:type="dxa"/>
            <w:shd w:val="clear" w:color="auto" w:fill="B3B3B3"/>
            <w:vAlign w:val="center"/>
          </w:tcPr>
          <w:p w14:paraId="27FA22BB" w14:textId="77777777" w:rsidR="00017092" w:rsidRPr="00DE094F" w:rsidRDefault="00017092" w:rsidP="00D45D8E">
            <w:pPr>
              <w:spacing w:line="170" w:lineRule="exact"/>
              <w:jc w:val="center"/>
              <w:rPr>
                <w:rFonts w:ascii="Myriad Pro" w:hAnsi="Myriad Pro"/>
                <w:sz w:val="13"/>
                <w:szCs w:val="13"/>
              </w:rPr>
            </w:pPr>
            <w:r w:rsidRPr="00DE094F">
              <w:rPr>
                <w:rFonts w:ascii="Myriad Pro" w:hAnsi="Myriad Pro"/>
                <w:sz w:val="13"/>
                <w:szCs w:val="13"/>
              </w:rPr>
              <w:t>Button</w:t>
            </w:r>
          </w:p>
        </w:tc>
        <w:tc>
          <w:tcPr>
            <w:tcW w:w="1350" w:type="dxa"/>
            <w:shd w:val="clear" w:color="auto" w:fill="B3B3B3"/>
            <w:vAlign w:val="center"/>
          </w:tcPr>
          <w:p w14:paraId="42131A61" w14:textId="77777777" w:rsidR="00017092" w:rsidRPr="00DE094F" w:rsidRDefault="00017092" w:rsidP="00D45D8E">
            <w:pPr>
              <w:spacing w:line="170" w:lineRule="exact"/>
              <w:jc w:val="center"/>
              <w:rPr>
                <w:rFonts w:ascii="Myriad Pro" w:hAnsi="Myriad Pro"/>
                <w:sz w:val="13"/>
                <w:szCs w:val="13"/>
              </w:rPr>
            </w:pPr>
            <w:r w:rsidRPr="00DE094F">
              <w:rPr>
                <w:rFonts w:ascii="Myriad Pro" w:hAnsi="Myriad Pro"/>
                <w:sz w:val="13"/>
                <w:szCs w:val="13"/>
              </w:rPr>
              <w:t>Status indicator</w:t>
            </w:r>
          </w:p>
        </w:tc>
      </w:tr>
      <w:tr w:rsidR="00017092" w:rsidRPr="00DE094F" w14:paraId="0F572B4C" w14:textId="77777777" w:rsidTr="00636FEB">
        <w:trPr>
          <w:trHeight w:val="239"/>
          <w:jc w:val="center"/>
        </w:trPr>
        <w:tc>
          <w:tcPr>
            <w:tcW w:w="982" w:type="dxa"/>
            <w:vAlign w:val="center"/>
          </w:tcPr>
          <w:p w14:paraId="640EC725" w14:textId="77777777" w:rsidR="00017092" w:rsidRPr="00DE094F" w:rsidRDefault="00017092" w:rsidP="00017092">
            <w:pPr>
              <w:spacing w:line="170" w:lineRule="exact"/>
              <w:jc w:val="center"/>
              <w:rPr>
                <w:rFonts w:ascii="Myriad Pro" w:hAnsi="Myriad Pro"/>
                <w:sz w:val="11"/>
                <w:szCs w:val="11"/>
              </w:rPr>
            </w:pPr>
            <w:r w:rsidRPr="00DE094F">
              <w:rPr>
                <w:rFonts w:ascii="Myriad Pro" w:hAnsi="Myriad Pro"/>
                <w:sz w:val="11"/>
                <w:szCs w:val="11"/>
              </w:rPr>
              <w:t>Turn on</w:t>
            </w:r>
          </w:p>
        </w:tc>
        <w:tc>
          <w:tcPr>
            <w:tcW w:w="1620" w:type="dxa"/>
            <w:vAlign w:val="center"/>
          </w:tcPr>
          <w:p w14:paraId="25FAC7A9" w14:textId="458428BB" w:rsidR="00017092" w:rsidRPr="00DE094F" w:rsidRDefault="00636FEB" w:rsidP="00A87E32">
            <w:pPr>
              <w:spacing w:line="170" w:lineRule="exact"/>
              <w:jc w:val="center"/>
              <w:rPr>
                <w:rFonts w:ascii="Myriad Pro" w:hAnsi="Myriad Pro"/>
                <w:sz w:val="11"/>
                <w:szCs w:val="11"/>
              </w:rPr>
            </w:pPr>
            <w:r>
              <w:rPr>
                <w:rFonts w:ascii="Myriad Pro" w:hAnsi="Myriad Pro"/>
                <w:sz w:val="11"/>
                <w:szCs w:val="11"/>
              </w:rPr>
              <w:t>Press once</w:t>
            </w:r>
          </w:p>
        </w:tc>
        <w:tc>
          <w:tcPr>
            <w:tcW w:w="1350" w:type="dxa"/>
            <w:vAlign w:val="center"/>
          </w:tcPr>
          <w:p w14:paraId="20CA637B" w14:textId="13626939" w:rsidR="00017092" w:rsidRPr="00DE094F" w:rsidRDefault="00636FEB" w:rsidP="00017092">
            <w:pPr>
              <w:spacing w:line="170" w:lineRule="exact"/>
              <w:ind w:left="-18" w:right="-15"/>
              <w:jc w:val="center"/>
              <w:rPr>
                <w:rFonts w:ascii="Myriad Pro" w:hAnsi="Myriad Pro"/>
                <w:sz w:val="11"/>
                <w:szCs w:val="11"/>
              </w:rPr>
            </w:pPr>
            <w:r>
              <w:rPr>
                <w:rFonts w:ascii="Myriad Pro" w:hAnsi="Myriad Pro"/>
                <w:sz w:val="11"/>
                <w:szCs w:val="11"/>
              </w:rPr>
              <w:t>Solid White LED</w:t>
            </w:r>
          </w:p>
        </w:tc>
      </w:tr>
      <w:tr w:rsidR="00017092" w:rsidRPr="00DE094F" w14:paraId="073AEF9F" w14:textId="77777777" w:rsidTr="00636FEB">
        <w:trPr>
          <w:trHeight w:val="302"/>
          <w:jc w:val="center"/>
        </w:trPr>
        <w:tc>
          <w:tcPr>
            <w:tcW w:w="982" w:type="dxa"/>
            <w:vAlign w:val="center"/>
          </w:tcPr>
          <w:p w14:paraId="1E24AC46" w14:textId="77777777" w:rsidR="00017092" w:rsidRPr="00DE094F" w:rsidRDefault="00017092" w:rsidP="00017092">
            <w:pPr>
              <w:spacing w:line="170" w:lineRule="exact"/>
              <w:jc w:val="center"/>
              <w:rPr>
                <w:rFonts w:ascii="Myriad Pro" w:hAnsi="Myriad Pro"/>
                <w:sz w:val="11"/>
                <w:szCs w:val="11"/>
              </w:rPr>
            </w:pPr>
            <w:r w:rsidRPr="00DE094F">
              <w:rPr>
                <w:rFonts w:ascii="Myriad Pro" w:hAnsi="Myriad Pro"/>
                <w:sz w:val="11"/>
                <w:szCs w:val="11"/>
              </w:rPr>
              <w:t>Turn off</w:t>
            </w:r>
          </w:p>
        </w:tc>
        <w:tc>
          <w:tcPr>
            <w:tcW w:w="1620" w:type="dxa"/>
            <w:vAlign w:val="center"/>
          </w:tcPr>
          <w:p w14:paraId="7FF1AC9A" w14:textId="77777777" w:rsidR="00017092" w:rsidRPr="00DE094F" w:rsidRDefault="00017092" w:rsidP="00A87E32">
            <w:pPr>
              <w:spacing w:line="170" w:lineRule="exact"/>
              <w:jc w:val="center"/>
              <w:rPr>
                <w:rFonts w:ascii="Myriad Pro" w:hAnsi="Myriad Pro"/>
                <w:sz w:val="11"/>
                <w:szCs w:val="11"/>
              </w:rPr>
            </w:pPr>
            <w:r>
              <w:rPr>
                <w:rFonts w:ascii="Myriad Pro" w:hAnsi="Myriad Pro"/>
                <w:sz w:val="11"/>
                <w:szCs w:val="11"/>
              </w:rPr>
              <w:t xml:space="preserve">Press and Hold </w:t>
            </w:r>
            <w:r w:rsidR="00A87E32">
              <w:rPr>
                <w:rFonts w:ascii="Myriad Pro" w:hAnsi="Myriad Pro"/>
                <w:sz w:val="11"/>
                <w:szCs w:val="11"/>
              </w:rPr>
              <w:t>for</w:t>
            </w:r>
            <w:r>
              <w:rPr>
                <w:rFonts w:ascii="Myriad Pro" w:hAnsi="Myriad Pro"/>
                <w:sz w:val="11"/>
                <w:szCs w:val="11"/>
              </w:rPr>
              <w:t xml:space="preserve"> 3 sec</w:t>
            </w:r>
            <w:r w:rsidR="00A87E32">
              <w:rPr>
                <w:rFonts w:ascii="Myriad Pro" w:hAnsi="Myriad Pro"/>
                <w:sz w:val="11"/>
                <w:szCs w:val="11"/>
              </w:rPr>
              <w:t>onds</w:t>
            </w:r>
          </w:p>
        </w:tc>
        <w:tc>
          <w:tcPr>
            <w:tcW w:w="1350" w:type="dxa"/>
            <w:vAlign w:val="center"/>
          </w:tcPr>
          <w:p w14:paraId="75779278" w14:textId="02BA90DE" w:rsidR="00017092" w:rsidRPr="00DE094F" w:rsidRDefault="00636FEB" w:rsidP="00017092">
            <w:pPr>
              <w:spacing w:line="170" w:lineRule="exact"/>
              <w:ind w:left="-18" w:right="-15"/>
              <w:jc w:val="center"/>
              <w:rPr>
                <w:rFonts w:ascii="Myriad Pro" w:hAnsi="Myriad Pro"/>
                <w:sz w:val="11"/>
                <w:szCs w:val="11"/>
              </w:rPr>
            </w:pPr>
            <w:r>
              <w:rPr>
                <w:rFonts w:ascii="Myriad Pro" w:hAnsi="Myriad Pro"/>
                <w:sz w:val="11"/>
                <w:szCs w:val="11"/>
              </w:rPr>
              <w:t xml:space="preserve">No LED indication </w:t>
            </w:r>
          </w:p>
        </w:tc>
      </w:tr>
      <w:tr w:rsidR="00017092" w:rsidRPr="00DE094F" w14:paraId="5FB228F7" w14:textId="77777777" w:rsidTr="00636FEB">
        <w:trPr>
          <w:trHeight w:val="230"/>
          <w:jc w:val="center"/>
        </w:trPr>
        <w:tc>
          <w:tcPr>
            <w:tcW w:w="982" w:type="dxa"/>
            <w:vAlign w:val="center"/>
          </w:tcPr>
          <w:p w14:paraId="7B075B22" w14:textId="77777777" w:rsidR="00017092" w:rsidRPr="00DE094F" w:rsidRDefault="00017092" w:rsidP="00D45D8E">
            <w:pPr>
              <w:spacing w:line="170" w:lineRule="exact"/>
              <w:jc w:val="center"/>
              <w:rPr>
                <w:rFonts w:ascii="Myriad Pro" w:hAnsi="Myriad Pro"/>
                <w:sz w:val="11"/>
                <w:szCs w:val="11"/>
              </w:rPr>
            </w:pPr>
            <w:r>
              <w:rPr>
                <w:rFonts w:ascii="Myriad Pro" w:hAnsi="Myriad Pro"/>
                <w:sz w:val="11"/>
                <w:szCs w:val="11"/>
              </w:rPr>
              <w:t>Pairing Mode</w:t>
            </w:r>
          </w:p>
        </w:tc>
        <w:tc>
          <w:tcPr>
            <w:tcW w:w="1620" w:type="dxa"/>
            <w:vAlign w:val="center"/>
          </w:tcPr>
          <w:p w14:paraId="64402647" w14:textId="26EB55C7" w:rsidR="00017092" w:rsidRPr="00DE094F" w:rsidRDefault="00636FEB" w:rsidP="00A87E32">
            <w:pPr>
              <w:spacing w:line="170" w:lineRule="exact"/>
              <w:jc w:val="center"/>
              <w:rPr>
                <w:rFonts w:ascii="Myriad Pro" w:hAnsi="Myriad Pro"/>
                <w:sz w:val="11"/>
                <w:szCs w:val="11"/>
              </w:rPr>
            </w:pPr>
            <w:r>
              <w:rPr>
                <w:rFonts w:ascii="Myriad Pro" w:hAnsi="Myriad Pro"/>
                <w:sz w:val="11"/>
                <w:szCs w:val="11"/>
              </w:rPr>
              <w:t>No button press needed</w:t>
            </w:r>
          </w:p>
        </w:tc>
        <w:tc>
          <w:tcPr>
            <w:tcW w:w="1350" w:type="dxa"/>
            <w:vAlign w:val="center"/>
          </w:tcPr>
          <w:p w14:paraId="0C09669C" w14:textId="43C78F7A" w:rsidR="00017092" w:rsidRPr="00DE094F" w:rsidRDefault="00636FEB" w:rsidP="008B4386">
            <w:pPr>
              <w:spacing w:line="170" w:lineRule="exact"/>
              <w:ind w:left="-18" w:right="-15"/>
              <w:jc w:val="center"/>
              <w:rPr>
                <w:rFonts w:ascii="Myriad Pro" w:hAnsi="Myriad Pro"/>
                <w:sz w:val="11"/>
                <w:szCs w:val="11"/>
              </w:rPr>
            </w:pPr>
            <w:r>
              <w:rPr>
                <w:rFonts w:ascii="Myriad Pro" w:hAnsi="Myriad Pro"/>
                <w:sz w:val="11"/>
                <w:szCs w:val="11"/>
              </w:rPr>
              <w:t xml:space="preserve">Solid Blue LED </w:t>
            </w:r>
          </w:p>
        </w:tc>
      </w:tr>
      <w:tr w:rsidR="00017092" w:rsidRPr="00DE094F" w14:paraId="2F6C084D" w14:textId="77777777" w:rsidTr="00636FEB">
        <w:trPr>
          <w:trHeight w:val="194"/>
          <w:jc w:val="center"/>
        </w:trPr>
        <w:tc>
          <w:tcPr>
            <w:tcW w:w="982" w:type="dxa"/>
            <w:vAlign w:val="center"/>
          </w:tcPr>
          <w:p w14:paraId="50DA71B5" w14:textId="77777777" w:rsidR="00017092" w:rsidRPr="00DE094F" w:rsidRDefault="00017092" w:rsidP="00E8405D">
            <w:pPr>
              <w:spacing w:line="170" w:lineRule="exact"/>
              <w:jc w:val="center"/>
              <w:rPr>
                <w:rFonts w:ascii="Myriad Pro" w:hAnsi="Myriad Pro"/>
                <w:sz w:val="11"/>
                <w:szCs w:val="11"/>
              </w:rPr>
            </w:pPr>
            <w:r w:rsidRPr="00DE094F">
              <w:rPr>
                <w:rFonts w:ascii="Myriad Pro" w:hAnsi="Myriad Pro"/>
                <w:sz w:val="11"/>
                <w:szCs w:val="11"/>
              </w:rPr>
              <w:t>Auto connect</w:t>
            </w:r>
          </w:p>
        </w:tc>
        <w:tc>
          <w:tcPr>
            <w:tcW w:w="1620" w:type="dxa"/>
            <w:vAlign w:val="center"/>
          </w:tcPr>
          <w:p w14:paraId="67490EC2" w14:textId="77777777" w:rsidR="00017092" w:rsidRPr="00DE094F" w:rsidRDefault="008B4386" w:rsidP="000A5208">
            <w:pPr>
              <w:spacing w:line="170" w:lineRule="exact"/>
              <w:jc w:val="center"/>
              <w:rPr>
                <w:rFonts w:ascii="Myriad Pro" w:hAnsi="Myriad Pro"/>
                <w:sz w:val="11"/>
                <w:szCs w:val="11"/>
              </w:rPr>
            </w:pPr>
            <w:r>
              <w:rPr>
                <w:rFonts w:ascii="Myriad Pro" w:hAnsi="Myriad Pro"/>
                <w:sz w:val="11"/>
                <w:szCs w:val="11"/>
              </w:rPr>
              <w:t>When turned on</w:t>
            </w:r>
          </w:p>
        </w:tc>
        <w:tc>
          <w:tcPr>
            <w:tcW w:w="1350" w:type="dxa"/>
            <w:vAlign w:val="center"/>
          </w:tcPr>
          <w:p w14:paraId="78C818CA" w14:textId="0D98A12D" w:rsidR="00017092" w:rsidRPr="00DE094F" w:rsidRDefault="00636FEB" w:rsidP="00A87E32">
            <w:pPr>
              <w:spacing w:line="170" w:lineRule="exact"/>
              <w:ind w:left="-18" w:right="-15"/>
              <w:jc w:val="center"/>
              <w:rPr>
                <w:rFonts w:ascii="Myriad Pro" w:hAnsi="Myriad Pro"/>
                <w:sz w:val="11"/>
                <w:szCs w:val="11"/>
              </w:rPr>
            </w:pPr>
            <w:r>
              <w:rPr>
                <w:rFonts w:ascii="Myriad Pro" w:hAnsi="Myriad Pro"/>
                <w:sz w:val="11"/>
                <w:szCs w:val="11"/>
              </w:rPr>
              <w:t>Blue light turns on after 4 seconds</w:t>
            </w:r>
          </w:p>
        </w:tc>
      </w:tr>
      <w:tr w:rsidR="00636FEB" w:rsidRPr="00DE094F" w14:paraId="73C9501A" w14:textId="77777777" w:rsidTr="00636FEB">
        <w:trPr>
          <w:trHeight w:val="167"/>
          <w:jc w:val="center"/>
        </w:trPr>
        <w:tc>
          <w:tcPr>
            <w:tcW w:w="982" w:type="dxa"/>
            <w:vAlign w:val="center"/>
          </w:tcPr>
          <w:p w14:paraId="55E9649D" w14:textId="288A5F90" w:rsidR="00636FEB" w:rsidRPr="00DE094F" w:rsidRDefault="00636FEB" w:rsidP="00E8405D">
            <w:pPr>
              <w:spacing w:line="170" w:lineRule="exact"/>
              <w:jc w:val="center"/>
              <w:rPr>
                <w:rFonts w:ascii="Myriad Pro" w:hAnsi="Myriad Pro"/>
                <w:sz w:val="11"/>
                <w:szCs w:val="11"/>
              </w:rPr>
            </w:pPr>
            <w:r>
              <w:rPr>
                <w:rFonts w:ascii="Myriad Pro" w:hAnsi="Myriad Pro"/>
                <w:sz w:val="11"/>
                <w:szCs w:val="11"/>
              </w:rPr>
              <w:t>Mode Change</w:t>
            </w:r>
          </w:p>
        </w:tc>
        <w:tc>
          <w:tcPr>
            <w:tcW w:w="1620" w:type="dxa"/>
            <w:vAlign w:val="center"/>
          </w:tcPr>
          <w:p w14:paraId="75C5C881" w14:textId="2543BE6E" w:rsidR="00636FEB" w:rsidRDefault="00636FEB" w:rsidP="000A5208">
            <w:pPr>
              <w:spacing w:line="170" w:lineRule="exact"/>
              <w:jc w:val="center"/>
              <w:rPr>
                <w:rFonts w:ascii="Myriad Pro" w:hAnsi="Myriad Pro"/>
                <w:sz w:val="11"/>
                <w:szCs w:val="11"/>
              </w:rPr>
            </w:pPr>
            <w:r>
              <w:rPr>
                <w:rFonts w:ascii="Myriad Pro" w:hAnsi="Myriad Pro"/>
                <w:sz w:val="11"/>
                <w:szCs w:val="11"/>
              </w:rPr>
              <w:t>Single press to change mode to YouTube and then back to PTT</w:t>
            </w:r>
          </w:p>
        </w:tc>
        <w:tc>
          <w:tcPr>
            <w:tcW w:w="1350" w:type="dxa"/>
            <w:vAlign w:val="center"/>
          </w:tcPr>
          <w:p w14:paraId="3FA9E52A" w14:textId="0578717C" w:rsidR="00636FEB" w:rsidRDefault="00636FEB" w:rsidP="00A87E32">
            <w:pPr>
              <w:spacing w:line="170" w:lineRule="exact"/>
              <w:ind w:left="-18" w:right="-15"/>
              <w:jc w:val="center"/>
              <w:rPr>
                <w:rFonts w:ascii="Myriad Pro" w:hAnsi="Myriad Pro"/>
                <w:sz w:val="11"/>
                <w:szCs w:val="11"/>
              </w:rPr>
            </w:pPr>
            <w:r>
              <w:rPr>
                <w:rFonts w:ascii="Myriad Pro" w:hAnsi="Myriad Pro"/>
                <w:sz w:val="11"/>
                <w:szCs w:val="11"/>
              </w:rPr>
              <w:t>Pink LED lights for You tube and Blue LED light for PTT</w:t>
            </w:r>
          </w:p>
        </w:tc>
      </w:tr>
    </w:tbl>
    <w:p w14:paraId="061B4BC2" w14:textId="77777777" w:rsidR="00585BEB" w:rsidRDefault="00585BEB" w:rsidP="00013952">
      <w:pPr>
        <w:spacing w:line="240" w:lineRule="exact"/>
        <w:textAlignment w:val="baseline"/>
        <w:rPr>
          <w:rFonts w:ascii="Myriad Pro" w:hAnsi="Myriad Pro" w:cs="Arial"/>
          <w:sz w:val="20"/>
        </w:rPr>
      </w:pPr>
    </w:p>
    <w:p w14:paraId="6036004E" w14:textId="77777777" w:rsidR="00B750DE" w:rsidRPr="00AD0713" w:rsidRDefault="00B750DE" w:rsidP="00013952">
      <w:pPr>
        <w:spacing w:line="240" w:lineRule="exact"/>
        <w:textAlignment w:val="baseline"/>
        <w:rPr>
          <w:rFonts w:ascii="Myriad Pro" w:hAnsi="Myriad Pro" w:cs="Arial"/>
          <w:sz w:val="20"/>
        </w:rPr>
      </w:pPr>
      <w:r w:rsidRPr="00AD0713">
        <w:rPr>
          <w:rFonts w:ascii="Myriad Pro" w:hAnsi="Myriad Pro" w:cs="Arial"/>
          <w:sz w:val="20"/>
        </w:rPr>
        <w:lastRenderedPageBreak/>
        <w:t>LED Status indicators</w:t>
      </w:r>
    </w:p>
    <w:p w14:paraId="12B69E55" w14:textId="77777777" w:rsidR="00013952" w:rsidRPr="00EA0925" w:rsidRDefault="003845C1" w:rsidP="00EA0925">
      <w:pPr>
        <w:spacing w:line="200" w:lineRule="exact"/>
        <w:textAlignment w:val="baseline"/>
        <w:rPr>
          <w:rFonts w:ascii="Myriad Pro" w:hAnsi="Myriad Pro" w:cs="Arial"/>
          <w:sz w:val="14"/>
          <w:szCs w:val="14"/>
        </w:rPr>
      </w:pPr>
      <w:r w:rsidRPr="00EA0925">
        <w:rPr>
          <w:rFonts w:ascii="Myriad Pro" w:hAnsi="Myriad Pro" w:cs="Arial"/>
          <w:sz w:val="14"/>
          <w:szCs w:val="14"/>
        </w:rPr>
        <w:t>Charging cable connected</w:t>
      </w:r>
    </w:p>
    <w:tbl>
      <w:tblPr>
        <w:tblW w:w="4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1759"/>
      </w:tblGrid>
      <w:tr w:rsidR="00566057" w:rsidRPr="00DE094F" w14:paraId="45F85D07" w14:textId="77777777" w:rsidTr="00585BEB">
        <w:trPr>
          <w:trHeight w:val="163"/>
          <w:jc w:val="center"/>
        </w:trPr>
        <w:tc>
          <w:tcPr>
            <w:tcW w:w="2286" w:type="dxa"/>
            <w:vAlign w:val="center"/>
          </w:tcPr>
          <w:p w14:paraId="02E4EF3C" w14:textId="77777777" w:rsidR="00566057" w:rsidRPr="008B4386" w:rsidRDefault="00566057" w:rsidP="00566057">
            <w:pPr>
              <w:spacing w:line="200" w:lineRule="exact"/>
              <w:jc w:val="center"/>
              <w:textAlignment w:val="baseline"/>
              <w:rPr>
                <w:rFonts w:ascii="Myriad Pro" w:hAnsi="Myriad Pro" w:cs="Arial"/>
                <w:b/>
                <w:sz w:val="11"/>
                <w:szCs w:val="11"/>
              </w:rPr>
            </w:pPr>
            <w:r w:rsidRPr="008B4386">
              <w:rPr>
                <w:rFonts w:ascii="Myriad Pro" w:hAnsi="Myriad Pro" w:cs="Arial"/>
                <w:b/>
                <w:sz w:val="11"/>
                <w:szCs w:val="11"/>
              </w:rPr>
              <w:t>Indicator</w:t>
            </w:r>
          </w:p>
        </w:tc>
        <w:tc>
          <w:tcPr>
            <w:tcW w:w="1759" w:type="dxa"/>
            <w:vAlign w:val="center"/>
          </w:tcPr>
          <w:p w14:paraId="23BA87CC" w14:textId="77777777" w:rsidR="00566057" w:rsidRPr="008B4386" w:rsidRDefault="00566057" w:rsidP="00566057">
            <w:pPr>
              <w:spacing w:line="200" w:lineRule="exact"/>
              <w:jc w:val="center"/>
              <w:textAlignment w:val="baseline"/>
              <w:rPr>
                <w:rFonts w:ascii="Myriad Pro" w:hAnsi="Myriad Pro" w:cs="Arial"/>
                <w:b/>
                <w:sz w:val="11"/>
                <w:szCs w:val="11"/>
              </w:rPr>
            </w:pPr>
            <w:r w:rsidRPr="008B4386">
              <w:rPr>
                <w:rFonts w:ascii="Myriad Pro" w:hAnsi="Myriad Pro" w:cs="Arial"/>
                <w:b/>
                <w:sz w:val="11"/>
                <w:szCs w:val="11"/>
              </w:rPr>
              <w:t>Function</w:t>
            </w:r>
          </w:p>
        </w:tc>
      </w:tr>
      <w:tr w:rsidR="00013952" w:rsidRPr="00DE094F" w14:paraId="088AFCA0" w14:textId="77777777" w:rsidTr="00585BEB">
        <w:trPr>
          <w:trHeight w:val="136"/>
          <w:jc w:val="center"/>
        </w:trPr>
        <w:tc>
          <w:tcPr>
            <w:tcW w:w="2286" w:type="dxa"/>
            <w:vAlign w:val="center"/>
          </w:tcPr>
          <w:p w14:paraId="64159DB2" w14:textId="77777777" w:rsidR="00013952" w:rsidRPr="00EA0925" w:rsidRDefault="003845C1" w:rsidP="00566057">
            <w:pPr>
              <w:spacing w:line="200" w:lineRule="exact"/>
              <w:jc w:val="center"/>
              <w:textAlignment w:val="baseline"/>
              <w:rPr>
                <w:rFonts w:ascii="Myriad Pro" w:hAnsi="Myriad Pro" w:cs="Arial"/>
                <w:sz w:val="11"/>
                <w:szCs w:val="11"/>
              </w:rPr>
            </w:pPr>
            <w:r w:rsidRPr="00EA0925">
              <w:rPr>
                <w:rFonts w:ascii="Myriad Pro" w:hAnsi="Myriad Pro" w:cs="Arial"/>
                <w:sz w:val="11"/>
                <w:szCs w:val="11"/>
              </w:rPr>
              <w:t xml:space="preserve">Red </w:t>
            </w:r>
            <w:r w:rsidR="00566057">
              <w:rPr>
                <w:rFonts w:ascii="Myriad Pro" w:hAnsi="Myriad Pro" w:cs="Arial"/>
                <w:sz w:val="11"/>
                <w:szCs w:val="11"/>
              </w:rPr>
              <w:t>light</w:t>
            </w:r>
          </w:p>
        </w:tc>
        <w:tc>
          <w:tcPr>
            <w:tcW w:w="1759" w:type="dxa"/>
            <w:vAlign w:val="center"/>
          </w:tcPr>
          <w:p w14:paraId="2C4FB2CC" w14:textId="77777777" w:rsidR="00013952" w:rsidRPr="00EA0925" w:rsidRDefault="00566057" w:rsidP="00D47931">
            <w:pPr>
              <w:spacing w:line="200" w:lineRule="exact"/>
              <w:jc w:val="center"/>
              <w:textAlignment w:val="baseline"/>
              <w:rPr>
                <w:rFonts w:ascii="Myriad Pro" w:hAnsi="Myriad Pro" w:cs="Arial"/>
                <w:sz w:val="11"/>
                <w:szCs w:val="11"/>
              </w:rPr>
            </w:pPr>
            <w:r>
              <w:rPr>
                <w:rFonts w:ascii="Myriad Pro" w:hAnsi="Myriad Pro" w:cs="Arial"/>
                <w:sz w:val="11"/>
                <w:szCs w:val="11"/>
              </w:rPr>
              <w:t>charging</w:t>
            </w:r>
          </w:p>
        </w:tc>
      </w:tr>
      <w:tr w:rsidR="00013952" w:rsidRPr="00DE094F" w14:paraId="4A919CD0" w14:textId="77777777" w:rsidTr="00585BEB">
        <w:trPr>
          <w:trHeight w:val="109"/>
          <w:jc w:val="center"/>
        </w:trPr>
        <w:tc>
          <w:tcPr>
            <w:tcW w:w="2286" w:type="dxa"/>
            <w:vAlign w:val="center"/>
          </w:tcPr>
          <w:p w14:paraId="570A48A9" w14:textId="4332E6E6" w:rsidR="00013952" w:rsidRPr="00EA0925" w:rsidRDefault="00636FEB" w:rsidP="00566057">
            <w:pPr>
              <w:spacing w:line="200" w:lineRule="exact"/>
              <w:jc w:val="center"/>
              <w:textAlignment w:val="baseline"/>
              <w:rPr>
                <w:rFonts w:ascii="Myriad Pro" w:hAnsi="Myriad Pro" w:cs="Arial"/>
                <w:sz w:val="11"/>
                <w:szCs w:val="11"/>
              </w:rPr>
            </w:pPr>
            <w:r>
              <w:rPr>
                <w:rFonts w:ascii="Myriad Pro" w:hAnsi="Myriad Pro" w:cs="Arial"/>
                <w:sz w:val="11"/>
                <w:szCs w:val="11"/>
              </w:rPr>
              <w:t>Green</w:t>
            </w:r>
            <w:r w:rsidR="003845C1" w:rsidRPr="00EA0925">
              <w:rPr>
                <w:rFonts w:ascii="Myriad Pro" w:hAnsi="Myriad Pro" w:cs="Arial"/>
                <w:sz w:val="11"/>
                <w:szCs w:val="11"/>
              </w:rPr>
              <w:t xml:space="preserve"> </w:t>
            </w:r>
            <w:r w:rsidR="00566057">
              <w:rPr>
                <w:rFonts w:ascii="Myriad Pro" w:hAnsi="Myriad Pro" w:cs="Arial"/>
                <w:sz w:val="11"/>
                <w:szCs w:val="11"/>
              </w:rPr>
              <w:t>light</w:t>
            </w:r>
          </w:p>
        </w:tc>
        <w:tc>
          <w:tcPr>
            <w:tcW w:w="1759" w:type="dxa"/>
            <w:vAlign w:val="center"/>
          </w:tcPr>
          <w:p w14:paraId="4092609F" w14:textId="77777777" w:rsidR="00013952" w:rsidRPr="00EA0925" w:rsidRDefault="00566057" w:rsidP="00566057">
            <w:pPr>
              <w:spacing w:line="160" w:lineRule="exact"/>
              <w:jc w:val="center"/>
              <w:textAlignment w:val="baseline"/>
              <w:rPr>
                <w:rFonts w:ascii="Myriad Pro" w:hAnsi="Myriad Pro" w:cs="Arial"/>
                <w:sz w:val="11"/>
                <w:szCs w:val="11"/>
              </w:rPr>
            </w:pPr>
            <w:r>
              <w:rPr>
                <w:rFonts w:ascii="Myriad Pro" w:hAnsi="Myriad Pro" w:cs="Arial"/>
                <w:sz w:val="11"/>
                <w:szCs w:val="11"/>
              </w:rPr>
              <w:t xml:space="preserve">Fully </w:t>
            </w:r>
            <w:r w:rsidR="00E46368" w:rsidRPr="00EA0925">
              <w:rPr>
                <w:rFonts w:ascii="Myriad Pro" w:hAnsi="Myriad Pro" w:cs="Arial"/>
                <w:sz w:val="11"/>
                <w:szCs w:val="11"/>
              </w:rPr>
              <w:t>charg</w:t>
            </w:r>
            <w:r>
              <w:rPr>
                <w:rFonts w:ascii="Myriad Pro" w:hAnsi="Myriad Pro" w:cs="Arial"/>
                <w:sz w:val="11"/>
                <w:szCs w:val="11"/>
              </w:rPr>
              <w:t>ed</w:t>
            </w:r>
          </w:p>
        </w:tc>
      </w:tr>
    </w:tbl>
    <w:p w14:paraId="4F39A45D" w14:textId="77777777" w:rsidR="00566057" w:rsidRDefault="00566057" w:rsidP="00EA0925">
      <w:pPr>
        <w:spacing w:line="200" w:lineRule="exact"/>
        <w:textAlignment w:val="baseline"/>
        <w:rPr>
          <w:rFonts w:ascii="Myriad Pro" w:hAnsi="Myriad Pro" w:cs="Arial"/>
          <w:sz w:val="14"/>
          <w:szCs w:val="14"/>
        </w:rPr>
      </w:pPr>
    </w:p>
    <w:p w14:paraId="71636497" w14:textId="77777777" w:rsidR="00013952" w:rsidRPr="00EA0925" w:rsidRDefault="003845C1" w:rsidP="00EA0925">
      <w:pPr>
        <w:spacing w:line="200" w:lineRule="exact"/>
        <w:textAlignment w:val="baseline"/>
        <w:rPr>
          <w:rFonts w:ascii="Myriad Pro" w:hAnsi="Myriad Pro" w:cs="Arial"/>
          <w:sz w:val="14"/>
          <w:szCs w:val="14"/>
        </w:rPr>
      </w:pPr>
      <w:r w:rsidRPr="00EA0925">
        <w:rPr>
          <w:rFonts w:ascii="Myriad Pro" w:hAnsi="Myriad Pro" w:cs="Arial"/>
          <w:sz w:val="14"/>
          <w:szCs w:val="14"/>
        </w:rPr>
        <w:t>Charging cable disconnected</w:t>
      </w:r>
    </w:p>
    <w:tbl>
      <w:tblPr>
        <w:tblW w:w="4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1756"/>
      </w:tblGrid>
      <w:tr w:rsidR="00013952" w:rsidRPr="00DE094F" w14:paraId="0BDF1275" w14:textId="77777777" w:rsidTr="00585BEB">
        <w:trPr>
          <w:trHeight w:val="163"/>
          <w:jc w:val="center"/>
        </w:trPr>
        <w:tc>
          <w:tcPr>
            <w:tcW w:w="2289" w:type="dxa"/>
            <w:vAlign w:val="center"/>
          </w:tcPr>
          <w:p w14:paraId="0D16E8C6" w14:textId="77777777" w:rsidR="00013952" w:rsidRPr="008B4386" w:rsidRDefault="000B1D98" w:rsidP="00D47931">
            <w:pPr>
              <w:spacing w:line="200" w:lineRule="exact"/>
              <w:jc w:val="center"/>
              <w:textAlignment w:val="baseline"/>
              <w:rPr>
                <w:rFonts w:ascii="Myriad Pro" w:hAnsi="Myriad Pro" w:cs="Arial"/>
                <w:b/>
                <w:sz w:val="11"/>
                <w:szCs w:val="11"/>
              </w:rPr>
            </w:pPr>
            <w:r w:rsidRPr="008B4386">
              <w:rPr>
                <w:rFonts w:ascii="Myriad Pro" w:hAnsi="Myriad Pro" w:cs="Arial"/>
                <w:b/>
                <w:sz w:val="11"/>
                <w:szCs w:val="11"/>
              </w:rPr>
              <w:t>Indicator</w:t>
            </w:r>
          </w:p>
        </w:tc>
        <w:tc>
          <w:tcPr>
            <w:tcW w:w="1756" w:type="dxa"/>
            <w:vAlign w:val="center"/>
          </w:tcPr>
          <w:p w14:paraId="42ECA768" w14:textId="77777777" w:rsidR="00013952" w:rsidRPr="008B4386" w:rsidRDefault="000B1D98" w:rsidP="00D47931">
            <w:pPr>
              <w:spacing w:line="200" w:lineRule="exact"/>
              <w:jc w:val="center"/>
              <w:textAlignment w:val="baseline"/>
              <w:rPr>
                <w:rFonts w:ascii="Myriad Pro" w:hAnsi="Myriad Pro" w:cs="Arial"/>
                <w:b/>
                <w:sz w:val="11"/>
                <w:szCs w:val="11"/>
              </w:rPr>
            </w:pPr>
            <w:r w:rsidRPr="008B4386">
              <w:rPr>
                <w:rFonts w:ascii="Myriad Pro" w:hAnsi="Myriad Pro" w:cs="Arial"/>
                <w:b/>
                <w:sz w:val="11"/>
                <w:szCs w:val="11"/>
              </w:rPr>
              <w:t>Function</w:t>
            </w:r>
          </w:p>
        </w:tc>
      </w:tr>
      <w:tr w:rsidR="00013952" w:rsidRPr="00DE094F" w14:paraId="5BE3D29A" w14:textId="77777777" w:rsidTr="00585BEB">
        <w:trPr>
          <w:trHeight w:val="248"/>
          <w:jc w:val="center"/>
        </w:trPr>
        <w:tc>
          <w:tcPr>
            <w:tcW w:w="2289" w:type="dxa"/>
            <w:vAlign w:val="center"/>
          </w:tcPr>
          <w:p w14:paraId="07D3C589" w14:textId="2FCCC7ED" w:rsidR="00013952" w:rsidRPr="00EA0925" w:rsidRDefault="00636FEB" w:rsidP="00D47931">
            <w:pPr>
              <w:spacing w:line="180" w:lineRule="exact"/>
              <w:jc w:val="center"/>
              <w:textAlignment w:val="baseline"/>
              <w:rPr>
                <w:rFonts w:ascii="Myriad Pro" w:hAnsi="Myriad Pro" w:cs="Arial"/>
                <w:sz w:val="11"/>
                <w:szCs w:val="11"/>
              </w:rPr>
            </w:pPr>
            <w:r>
              <w:rPr>
                <w:rFonts w:ascii="Myriad Pro" w:hAnsi="Myriad Pro" w:cs="Arial"/>
                <w:sz w:val="11"/>
                <w:szCs w:val="11"/>
              </w:rPr>
              <w:t>Solid White LED turns on</w:t>
            </w:r>
          </w:p>
        </w:tc>
        <w:tc>
          <w:tcPr>
            <w:tcW w:w="1756" w:type="dxa"/>
            <w:vAlign w:val="center"/>
          </w:tcPr>
          <w:p w14:paraId="624DC0A1" w14:textId="77777777" w:rsidR="00013952" w:rsidRPr="00EA0925" w:rsidRDefault="003845C1" w:rsidP="00D47931">
            <w:pPr>
              <w:spacing w:line="200" w:lineRule="exact"/>
              <w:jc w:val="center"/>
              <w:textAlignment w:val="baseline"/>
              <w:rPr>
                <w:rFonts w:ascii="Myriad Pro" w:hAnsi="Myriad Pro" w:cs="Arial"/>
                <w:sz w:val="11"/>
                <w:szCs w:val="11"/>
              </w:rPr>
            </w:pPr>
            <w:r w:rsidRPr="00EA0925">
              <w:rPr>
                <w:rFonts w:ascii="Myriad Pro" w:hAnsi="Myriad Pro" w:cs="Arial"/>
                <w:sz w:val="11"/>
                <w:szCs w:val="11"/>
              </w:rPr>
              <w:t>Pairing</w:t>
            </w:r>
            <w:r w:rsidR="00B32B1F" w:rsidRPr="00EA0925">
              <w:rPr>
                <w:rFonts w:ascii="Myriad Pro" w:hAnsi="Myriad Pro" w:cs="Arial"/>
                <w:sz w:val="11"/>
                <w:szCs w:val="11"/>
              </w:rPr>
              <w:t xml:space="preserve"> </w:t>
            </w:r>
            <w:r w:rsidR="008B4386">
              <w:rPr>
                <w:rFonts w:ascii="Myriad Pro" w:hAnsi="Myriad Pro" w:cs="Arial"/>
                <w:sz w:val="11"/>
                <w:szCs w:val="11"/>
              </w:rPr>
              <w:t>Mode</w:t>
            </w:r>
          </w:p>
        </w:tc>
      </w:tr>
      <w:tr w:rsidR="00013952" w:rsidRPr="00A87E32" w14:paraId="3B0300F0" w14:textId="77777777" w:rsidTr="00585BEB">
        <w:trPr>
          <w:trHeight w:val="271"/>
          <w:jc w:val="center"/>
        </w:trPr>
        <w:tc>
          <w:tcPr>
            <w:tcW w:w="2289" w:type="dxa"/>
            <w:vAlign w:val="center"/>
          </w:tcPr>
          <w:p w14:paraId="4E135049" w14:textId="31412388" w:rsidR="00013952" w:rsidRPr="00EA0925" w:rsidRDefault="00636FEB" w:rsidP="00A87E32">
            <w:pPr>
              <w:spacing w:line="180" w:lineRule="exact"/>
              <w:jc w:val="center"/>
              <w:textAlignment w:val="baseline"/>
              <w:rPr>
                <w:rFonts w:ascii="Myriad Pro" w:hAnsi="Myriad Pro" w:cs="Arial"/>
                <w:sz w:val="11"/>
                <w:szCs w:val="11"/>
              </w:rPr>
            </w:pPr>
            <w:r>
              <w:rPr>
                <w:rFonts w:ascii="Myriad Pro" w:hAnsi="Myriad Pro" w:cs="Arial"/>
                <w:sz w:val="11"/>
                <w:szCs w:val="11"/>
              </w:rPr>
              <w:t>Solid Blue LED turns on</w:t>
            </w:r>
          </w:p>
        </w:tc>
        <w:tc>
          <w:tcPr>
            <w:tcW w:w="1756" w:type="dxa"/>
            <w:vAlign w:val="center"/>
          </w:tcPr>
          <w:p w14:paraId="55FBE167" w14:textId="77777777" w:rsidR="00013952" w:rsidRPr="00EA0925" w:rsidRDefault="00566057" w:rsidP="00A87E32">
            <w:pPr>
              <w:spacing w:line="180" w:lineRule="exact"/>
              <w:jc w:val="center"/>
              <w:textAlignment w:val="baseline"/>
              <w:rPr>
                <w:rFonts w:ascii="Myriad Pro" w:hAnsi="Myriad Pro" w:cs="Arial"/>
                <w:sz w:val="11"/>
                <w:szCs w:val="11"/>
              </w:rPr>
            </w:pPr>
            <w:r>
              <w:rPr>
                <w:rFonts w:ascii="Myriad Pro" w:hAnsi="Myriad Pro" w:cs="Arial"/>
                <w:sz w:val="11"/>
                <w:szCs w:val="11"/>
              </w:rPr>
              <w:t>Powered on</w:t>
            </w:r>
          </w:p>
        </w:tc>
      </w:tr>
      <w:tr w:rsidR="00A87E32" w:rsidRPr="00A87E32" w14:paraId="305BACA5" w14:textId="77777777" w:rsidTr="00585BEB">
        <w:trPr>
          <w:trHeight w:val="172"/>
          <w:jc w:val="center"/>
        </w:trPr>
        <w:tc>
          <w:tcPr>
            <w:tcW w:w="2289" w:type="dxa"/>
            <w:vAlign w:val="center"/>
          </w:tcPr>
          <w:p w14:paraId="7D47CCD4" w14:textId="513220D0" w:rsidR="00A87E32" w:rsidRDefault="00636FEB" w:rsidP="00A87E32">
            <w:pPr>
              <w:spacing w:line="180" w:lineRule="exact"/>
              <w:jc w:val="center"/>
              <w:textAlignment w:val="baseline"/>
              <w:rPr>
                <w:rFonts w:ascii="Myriad Pro" w:hAnsi="Myriad Pro" w:cs="Arial"/>
                <w:sz w:val="11"/>
                <w:szCs w:val="11"/>
              </w:rPr>
            </w:pPr>
            <w:r>
              <w:rPr>
                <w:rFonts w:ascii="Myriad Pro" w:hAnsi="Myriad Pro" w:cs="Arial"/>
                <w:sz w:val="11"/>
                <w:szCs w:val="11"/>
              </w:rPr>
              <w:t>Solid white LED turns on</w:t>
            </w:r>
          </w:p>
        </w:tc>
        <w:tc>
          <w:tcPr>
            <w:tcW w:w="1756" w:type="dxa"/>
            <w:vAlign w:val="center"/>
          </w:tcPr>
          <w:p w14:paraId="4689D275" w14:textId="77777777" w:rsidR="00A87E32" w:rsidRDefault="00A87E32" w:rsidP="00A87E32">
            <w:pPr>
              <w:spacing w:line="180" w:lineRule="exact"/>
              <w:jc w:val="center"/>
              <w:textAlignment w:val="baseline"/>
              <w:rPr>
                <w:rFonts w:ascii="Myriad Pro" w:hAnsi="Myriad Pro" w:cs="Arial"/>
                <w:sz w:val="11"/>
                <w:szCs w:val="11"/>
              </w:rPr>
            </w:pPr>
            <w:r>
              <w:rPr>
                <w:rFonts w:ascii="Myriad Pro" w:hAnsi="Myriad Pro" w:cs="Arial"/>
                <w:sz w:val="11"/>
                <w:szCs w:val="11"/>
              </w:rPr>
              <w:t>Lost connection</w:t>
            </w:r>
          </w:p>
        </w:tc>
      </w:tr>
    </w:tbl>
    <w:p w14:paraId="47FAFD20" w14:textId="77777777" w:rsidR="00566057" w:rsidRDefault="00566057">
      <w:pPr>
        <w:widowControl/>
        <w:jc w:val="left"/>
        <w:rPr>
          <w:rFonts w:ascii="Myriad Pro" w:hAnsi="Myriad Pro" w:cs="Arial"/>
          <w:sz w:val="20"/>
        </w:rPr>
      </w:pPr>
      <w:r>
        <w:rPr>
          <w:rFonts w:ascii="Myriad Pro" w:hAnsi="Myriad Pro" w:cs="Arial"/>
          <w:sz w:val="20"/>
        </w:rPr>
        <w:br w:type="page"/>
      </w:r>
    </w:p>
    <w:p w14:paraId="02CD7D89" w14:textId="77777777" w:rsidR="00B93E2E" w:rsidRPr="00EA0925" w:rsidRDefault="002C5979" w:rsidP="00585BEB">
      <w:pPr>
        <w:spacing w:line="220" w:lineRule="exact"/>
        <w:rPr>
          <w:rFonts w:ascii="Myriad Pro" w:hAnsi="Myriad Pro" w:cs="Arial"/>
          <w:sz w:val="20"/>
        </w:rPr>
      </w:pPr>
      <w:r w:rsidRPr="00EA0925">
        <w:rPr>
          <w:rFonts w:ascii="Myriad Pro" w:hAnsi="Myriad Pro" w:cs="Arial"/>
          <w:sz w:val="20"/>
        </w:rPr>
        <w:lastRenderedPageBreak/>
        <w:t>Specifications</w:t>
      </w:r>
      <w:r w:rsidR="00B93E2E" w:rsidRPr="00EA0925">
        <w:rPr>
          <w:rFonts w:ascii="Myriad Pro" w:hAnsi="Myriad Pro" w:cs="Arial"/>
          <w:sz w:val="20"/>
        </w:rPr>
        <w:t xml:space="preserve">                            </w:t>
      </w:r>
      <w:r w:rsidR="00802EB4" w:rsidRPr="00EA0925">
        <w:rPr>
          <w:rFonts w:ascii="Myriad Pro" w:hAnsi="Myriad Pro" w:cs="Arial"/>
          <w:sz w:val="20"/>
        </w:rPr>
        <w:t xml:space="preserve">            </w:t>
      </w:r>
      <w:r w:rsidR="00B93E2E" w:rsidRPr="00EA0925">
        <w:rPr>
          <w:rFonts w:ascii="Myriad Pro" w:hAnsi="Myriad Pro" w:cs="Arial"/>
          <w:sz w:val="20"/>
        </w:rPr>
        <w:t xml:space="preserve">        </w:t>
      </w:r>
    </w:p>
    <w:p w14:paraId="20559A22" w14:textId="77777777" w:rsidR="00B750DE" w:rsidRDefault="00B750DE" w:rsidP="00694D8E">
      <w:pPr>
        <w:tabs>
          <w:tab w:val="left" w:pos="1620"/>
        </w:tabs>
        <w:spacing w:line="80" w:lineRule="exact"/>
        <w:rPr>
          <w:rFonts w:ascii="Myriad Pro" w:hAnsi="Myriad Pro" w:cs="Arial"/>
          <w:sz w:val="15"/>
        </w:rPr>
      </w:pPr>
    </w:p>
    <w:p w14:paraId="0F06C806" w14:textId="77777777" w:rsidR="00B93E2E" w:rsidRPr="00EA0925" w:rsidRDefault="00460C08" w:rsidP="00A87E32">
      <w:pPr>
        <w:tabs>
          <w:tab w:val="left" w:pos="1170"/>
        </w:tabs>
        <w:spacing w:line="180" w:lineRule="exact"/>
        <w:rPr>
          <w:rFonts w:ascii="Myriad Pro" w:hAnsi="Myriad Pro" w:cs="Arial"/>
          <w:sz w:val="14"/>
          <w:szCs w:val="14"/>
        </w:rPr>
      </w:pPr>
      <w:r w:rsidRPr="00EA0925">
        <w:rPr>
          <w:rFonts w:ascii="Myriad Pro" w:hAnsi="Myriad Pro" w:cs="Arial"/>
          <w:sz w:val="14"/>
          <w:szCs w:val="14"/>
        </w:rPr>
        <w:t>T</w:t>
      </w:r>
      <w:r w:rsidR="0060222A" w:rsidRPr="00EA0925">
        <w:rPr>
          <w:rFonts w:ascii="Myriad Pro" w:hAnsi="Myriad Pro" w:cs="Arial"/>
          <w:sz w:val="14"/>
          <w:szCs w:val="14"/>
        </w:rPr>
        <w:t>ype</w:t>
      </w:r>
      <w:r w:rsidR="007A1647" w:rsidRPr="00EA0925">
        <w:rPr>
          <w:rFonts w:ascii="Myriad Pro" w:hAnsi="Myriad Pro" w:cs="Arial"/>
          <w:sz w:val="14"/>
          <w:szCs w:val="14"/>
        </w:rPr>
        <w:t>:</w:t>
      </w:r>
      <w:r w:rsidR="007A1647" w:rsidRPr="00EA0925">
        <w:rPr>
          <w:rFonts w:ascii="Myriad Pro" w:hAnsi="Myriad Pro" w:cs="Arial"/>
          <w:sz w:val="14"/>
          <w:szCs w:val="14"/>
        </w:rPr>
        <w:tab/>
      </w:r>
      <w:r w:rsidR="003F5A4B" w:rsidRPr="003F5A4B">
        <w:rPr>
          <w:rFonts w:ascii="Myriad Pro" w:hAnsi="Myriad Pro" w:cs="Arial"/>
          <w:noProof/>
          <w:sz w:val="14"/>
          <w:szCs w:val="14"/>
          <w:lang w:eastAsia="en-US"/>
        </w:rPr>
        <w:drawing>
          <wp:inline distT="0" distB="0" distL="0" distR="0" wp14:anchorId="5CD26C53" wp14:editId="0F9282FF">
            <wp:extent cx="546707" cy="95250"/>
            <wp:effectExtent l="19050" t="0" r="5743" b="0"/>
            <wp:docPr id="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09" cy="9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7E32">
        <w:rPr>
          <w:rFonts w:ascii="Myriad Pro" w:hAnsi="Myriad Pro" w:cs="Arial"/>
          <w:sz w:val="14"/>
          <w:szCs w:val="14"/>
        </w:rPr>
        <w:t>-</w:t>
      </w:r>
      <w:r w:rsidR="000B2488">
        <w:rPr>
          <w:rFonts w:ascii="Myriad Pro" w:hAnsi="Myriad Pro" w:cs="Arial"/>
          <w:sz w:val="14"/>
          <w:szCs w:val="14"/>
        </w:rPr>
        <w:t>Headset</w:t>
      </w:r>
      <w:r w:rsidR="003F5A4B">
        <w:rPr>
          <w:rFonts w:ascii="Myriad Pro" w:hAnsi="Myriad Pro" w:cs="Arial"/>
          <w:sz w:val="14"/>
          <w:szCs w:val="14"/>
        </w:rPr>
        <w:t xml:space="preserve"> </w:t>
      </w:r>
      <w:r w:rsidR="00284269" w:rsidRPr="00EA0925">
        <w:rPr>
          <w:rFonts w:ascii="Myriad Pro" w:hAnsi="Myriad Pro" w:cs="Arial"/>
          <w:sz w:val="14"/>
          <w:szCs w:val="14"/>
        </w:rPr>
        <w:t xml:space="preserve">Bluetooth </w:t>
      </w:r>
      <w:r w:rsidR="008A0A6D">
        <w:rPr>
          <w:rFonts w:ascii="Myriad Pro" w:hAnsi="Myriad Pro" w:cs="Arial"/>
          <w:bCs/>
          <w:sz w:val="14"/>
          <w:szCs w:val="14"/>
        </w:rPr>
        <w:t>adapter</w:t>
      </w:r>
    </w:p>
    <w:p w14:paraId="1234451B" w14:textId="617B78A8" w:rsidR="00B93E2E" w:rsidRPr="00EA0925" w:rsidRDefault="00460C08" w:rsidP="00EA0925">
      <w:pPr>
        <w:tabs>
          <w:tab w:val="left" w:pos="1620"/>
        </w:tabs>
        <w:spacing w:line="180" w:lineRule="exact"/>
        <w:rPr>
          <w:rFonts w:ascii="Myriad Pro" w:hAnsi="Myriad Pro" w:cs="Arial"/>
          <w:sz w:val="14"/>
          <w:szCs w:val="14"/>
        </w:rPr>
      </w:pPr>
      <w:r w:rsidRPr="00EA0925">
        <w:rPr>
          <w:rFonts w:ascii="Myriad Pro" w:hAnsi="Myriad Pro" w:cs="Arial"/>
          <w:sz w:val="14"/>
          <w:szCs w:val="14"/>
        </w:rPr>
        <w:t>B</w:t>
      </w:r>
      <w:r w:rsidR="0060222A" w:rsidRPr="00EA0925">
        <w:rPr>
          <w:rFonts w:ascii="Myriad Pro" w:hAnsi="Myriad Pro" w:cs="Arial"/>
          <w:sz w:val="14"/>
          <w:szCs w:val="14"/>
        </w:rPr>
        <w:t>luetooth specification</w:t>
      </w:r>
      <w:r w:rsidR="007A1647" w:rsidRPr="00EA0925">
        <w:rPr>
          <w:rFonts w:ascii="Myriad Pro" w:hAnsi="Myriad Pro" w:cs="Arial"/>
          <w:sz w:val="14"/>
          <w:szCs w:val="14"/>
        </w:rPr>
        <w:t>:</w:t>
      </w:r>
      <w:r w:rsidR="007A1647" w:rsidRPr="00EA0925">
        <w:rPr>
          <w:rFonts w:ascii="Myriad Pro" w:hAnsi="Myriad Pro" w:cs="Arial"/>
          <w:sz w:val="14"/>
          <w:szCs w:val="14"/>
        </w:rPr>
        <w:tab/>
      </w:r>
      <w:r w:rsidR="00B93E2E" w:rsidRPr="00EA0925">
        <w:rPr>
          <w:rFonts w:ascii="Myriad Pro" w:hAnsi="Myriad Pro" w:cs="Arial"/>
          <w:sz w:val="14"/>
          <w:szCs w:val="14"/>
        </w:rPr>
        <w:t xml:space="preserve">V </w:t>
      </w:r>
      <w:r w:rsidR="00714CD2">
        <w:rPr>
          <w:rFonts w:ascii="Myriad Pro" w:hAnsi="Myriad Pro" w:cs="Arial"/>
          <w:sz w:val="14"/>
          <w:szCs w:val="14"/>
        </w:rPr>
        <w:t>5</w:t>
      </w:r>
      <w:r w:rsidR="000B2488">
        <w:rPr>
          <w:rFonts w:ascii="Myriad Pro" w:hAnsi="Myriad Pro" w:cs="Arial"/>
          <w:sz w:val="14"/>
          <w:szCs w:val="14"/>
        </w:rPr>
        <w:t>.0</w:t>
      </w:r>
      <w:r w:rsidR="00B93E2E" w:rsidRPr="00EA0925">
        <w:rPr>
          <w:rFonts w:ascii="Myriad Pro" w:hAnsi="Myriad Pro" w:cs="Arial"/>
          <w:sz w:val="14"/>
          <w:szCs w:val="14"/>
        </w:rPr>
        <w:t xml:space="preserve">   CLASS </w:t>
      </w:r>
      <w:r w:rsidR="00714CD2">
        <w:rPr>
          <w:rFonts w:ascii="Myriad Pro" w:hAnsi="Myriad Pro" w:cs="Arial"/>
          <w:sz w:val="14"/>
          <w:szCs w:val="14"/>
        </w:rPr>
        <w:t>3</w:t>
      </w:r>
      <w:r w:rsidR="00B93E2E" w:rsidRPr="00EA0925">
        <w:rPr>
          <w:rFonts w:ascii="Myriad Pro" w:hAnsi="Myriad Pro" w:cs="Arial"/>
          <w:sz w:val="14"/>
          <w:szCs w:val="14"/>
        </w:rPr>
        <w:t xml:space="preserve"> </w:t>
      </w:r>
    </w:p>
    <w:p w14:paraId="7A4BD5C0" w14:textId="7B1EC9C7" w:rsidR="000B41C6" w:rsidRPr="00EA0925" w:rsidRDefault="00460C08" w:rsidP="00EA0925">
      <w:pPr>
        <w:tabs>
          <w:tab w:val="left" w:pos="1620"/>
        </w:tabs>
        <w:spacing w:line="180" w:lineRule="exact"/>
        <w:rPr>
          <w:rFonts w:ascii="Myriad Pro" w:hAnsi="Myriad Pro" w:cs="Arial"/>
          <w:sz w:val="14"/>
          <w:szCs w:val="14"/>
        </w:rPr>
      </w:pPr>
      <w:r w:rsidRPr="00EA0925">
        <w:rPr>
          <w:rFonts w:ascii="Myriad Pro" w:hAnsi="Myriad Pro" w:cs="Arial"/>
          <w:sz w:val="14"/>
          <w:szCs w:val="14"/>
        </w:rPr>
        <w:t>S</w:t>
      </w:r>
      <w:r w:rsidR="0060222A" w:rsidRPr="00EA0925">
        <w:rPr>
          <w:rFonts w:ascii="Myriad Pro" w:hAnsi="Myriad Pro" w:cs="Arial"/>
          <w:sz w:val="14"/>
          <w:szCs w:val="14"/>
        </w:rPr>
        <w:t>upported modes</w:t>
      </w:r>
      <w:r w:rsidR="007A1647" w:rsidRPr="00EA0925">
        <w:rPr>
          <w:rFonts w:ascii="Myriad Pro" w:hAnsi="Myriad Pro" w:cs="Arial"/>
          <w:sz w:val="14"/>
          <w:szCs w:val="14"/>
        </w:rPr>
        <w:t>:</w:t>
      </w:r>
      <w:r w:rsidR="007A1647" w:rsidRPr="00EA0925">
        <w:rPr>
          <w:rFonts w:ascii="Myriad Pro" w:hAnsi="Myriad Pro" w:cs="Arial"/>
          <w:sz w:val="14"/>
          <w:szCs w:val="14"/>
        </w:rPr>
        <w:tab/>
      </w:r>
      <w:r w:rsidR="00D91B5B" w:rsidRPr="00D91B5B">
        <w:rPr>
          <w:rFonts w:ascii="Myriad Pro" w:hAnsi="Myriad Pro" w:cs="Arial"/>
          <w:sz w:val="14"/>
          <w:szCs w:val="14"/>
        </w:rPr>
        <w:t xml:space="preserve">HFP/A2DP/AVRCP/HSP/ </w:t>
      </w:r>
      <w:r w:rsidR="00D91B5B">
        <w:rPr>
          <w:rFonts w:ascii="Myriad Pro" w:hAnsi="Myriad Pro" w:cs="Arial"/>
          <w:sz w:val="14"/>
          <w:szCs w:val="14"/>
        </w:rPr>
        <w:t xml:space="preserve">  </w:t>
      </w:r>
      <w:r w:rsidR="00D91B5B" w:rsidRPr="00D91B5B">
        <w:rPr>
          <w:rFonts w:ascii="Myriad Pro" w:hAnsi="Myriad Pro" w:cs="Arial"/>
          <w:sz w:val="14"/>
          <w:szCs w:val="14"/>
        </w:rPr>
        <w:t>GAVDP/</w:t>
      </w:r>
      <w:proofErr w:type="spellStart"/>
      <w:r w:rsidR="00D91B5B" w:rsidRPr="00D91B5B">
        <w:rPr>
          <w:rFonts w:ascii="Myriad Pro" w:hAnsi="Myriad Pro" w:cs="Arial"/>
          <w:sz w:val="14"/>
          <w:szCs w:val="14"/>
        </w:rPr>
        <w:t>IoP</w:t>
      </w:r>
      <w:proofErr w:type="spellEnd"/>
      <w:r w:rsidR="00D91B5B" w:rsidRPr="00D91B5B">
        <w:rPr>
          <w:rFonts w:ascii="Myriad Pro" w:hAnsi="Myriad Pro" w:cs="Arial"/>
          <w:sz w:val="14"/>
          <w:szCs w:val="14"/>
        </w:rPr>
        <w:t>/SPP/BLE</w:t>
      </w:r>
    </w:p>
    <w:p w14:paraId="4A5428C0" w14:textId="77777777" w:rsidR="00B93E2E" w:rsidRPr="00EA0925" w:rsidRDefault="00460C08" w:rsidP="00EA0925">
      <w:pPr>
        <w:tabs>
          <w:tab w:val="left" w:pos="1620"/>
        </w:tabs>
        <w:spacing w:line="180" w:lineRule="exact"/>
        <w:rPr>
          <w:rFonts w:ascii="Myriad Pro" w:hAnsi="Myriad Pro" w:cs="Arial"/>
          <w:sz w:val="14"/>
          <w:szCs w:val="14"/>
        </w:rPr>
      </w:pPr>
      <w:r w:rsidRPr="00EA0925">
        <w:rPr>
          <w:rFonts w:ascii="Myriad Pro" w:hAnsi="Myriad Pro" w:cs="Arial"/>
          <w:sz w:val="14"/>
          <w:szCs w:val="14"/>
        </w:rPr>
        <w:t>F</w:t>
      </w:r>
      <w:r w:rsidR="0060222A" w:rsidRPr="00EA0925">
        <w:rPr>
          <w:rFonts w:ascii="Myriad Pro" w:hAnsi="Myriad Pro" w:cs="Arial"/>
          <w:sz w:val="14"/>
          <w:szCs w:val="14"/>
        </w:rPr>
        <w:t>requency range</w:t>
      </w:r>
      <w:r w:rsidR="007A1647" w:rsidRPr="00EA0925">
        <w:rPr>
          <w:rFonts w:ascii="Myriad Pro" w:hAnsi="Myriad Pro" w:cs="Arial"/>
          <w:sz w:val="14"/>
          <w:szCs w:val="14"/>
        </w:rPr>
        <w:t>:</w:t>
      </w:r>
      <w:r w:rsidR="007A1647" w:rsidRPr="00EA0925">
        <w:rPr>
          <w:rFonts w:ascii="Myriad Pro" w:hAnsi="Myriad Pro" w:cs="Arial"/>
          <w:sz w:val="14"/>
          <w:szCs w:val="14"/>
        </w:rPr>
        <w:tab/>
      </w:r>
      <w:r w:rsidR="00B93E2E" w:rsidRPr="00EA0925">
        <w:rPr>
          <w:rFonts w:ascii="Myriad Pro" w:hAnsi="Myriad Pro" w:cs="Arial"/>
          <w:sz w:val="14"/>
          <w:szCs w:val="14"/>
        </w:rPr>
        <w:t>2.4</w:t>
      </w:r>
      <w:r w:rsidR="00021E8E" w:rsidRPr="00EA0925">
        <w:rPr>
          <w:rFonts w:ascii="Myriad Pro" w:hAnsi="Myriad Pro" w:cs="Arial"/>
          <w:sz w:val="14"/>
          <w:szCs w:val="14"/>
        </w:rPr>
        <w:t xml:space="preserve"> </w:t>
      </w:r>
      <w:r w:rsidR="00B93E2E" w:rsidRPr="00EA0925">
        <w:rPr>
          <w:rFonts w:ascii="Myriad Pro" w:hAnsi="Myriad Pro" w:cs="Arial"/>
          <w:sz w:val="14"/>
          <w:szCs w:val="14"/>
        </w:rPr>
        <w:t xml:space="preserve">GHz </w:t>
      </w:r>
    </w:p>
    <w:p w14:paraId="19AC2D49" w14:textId="7F3FD477" w:rsidR="00B93E2E" w:rsidRPr="00EA0925" w:rsidRDefault="00460C08" w:rsidP="00EA0925">
      <w:pPr>
        <w:tabs>
          <w:tab w:val="left" w:pos="1620"/>
        </w:tabs>
        <w:spacing w:line="180" w:lineRule="exact"/>
        <w:rPr>
          <w:rFonts w:ascii="Myriad Pro" w:hAnsi="Myriad Pro" w:cs="Arial"/>
          <w:sz w:val="14"/>
          <w:szCs w:val="14"/>
        </w:rPr>
      </w:pPr>
      <w:r w:rsidRPr="00EA0925">
        <w:rPr>
          <w:rFonts w:ascii="Myriad Pro" w:hAnsi="Myriad Pro" w:cs="Arial"/>
          <w:sz w:val="14"/>
          <w:szCs w:val="14"/>
        </w:rPr>
        <w:t>O</w:t>
      </w:r>
      <w:r w:rsidR="0060222A" w:rsidRPr="00EA0925">
        <w:rPr>
          <w:rFonts w:ascii="Myriad Pro" w:hAnsi="Myriad Pro" w:cs="Arial"/>
          <w:sz w:val="14"/>
          <w:szCs w:val="14"/>
        </w:rPr>
        <w:t>perating range</w:t>
      </w:r>
      <w:r w:rsidR="007A1647" w:rsidRPr="00EA0925">
        <w:rPr>
          <w:rFonts w:ascii="Myriad Pro" w:hAnsi="Myriad Pro" w:cs="Arial"/>
          <w:sz w:val="14"/>
          <w:szCs w:val="14"/>
        </w:rPr>
        <w:t>:</w:t>
      </w:r>
      <w:r w:rsidR="007A1647" w:rsidRPr="00EA0925">
        <w:rPr>
          <w:rFonts w:ascii="Myriad Pro" w:hAnsi="Myriad Pro" w:cs="Arial"/>
          <w:sz w:val="14"/>
          <w:szCs w:val="14"/>
        </w:rPr>
        <w:tab/>
      </w:r>
      <w:r w:rsidR="00021E8E" w:rsidRPr="00EA0925">
        <w:rPr>
          <w:rFonts w:ascii="Myriad Pro" w:hAnsi="Myriad Pro" w:cs="Arial"/>
          <w:sz w:val="14"/>
          <w:szCs w:val="14"/>
        </w:rPr>
        <w:t>within 3</w:t>
      </w:r>
      <w:r w:rsidR="00A8196B">
        <w:rPr>
          <w:rFonts w:ascii="Myriad Pro" w:hAnsi="Myriad Pro" w:cs="Arial"/>
          <w:sz w:val="14"/>
          <w:szCs w:val="14"/>
        </w:rPr>
        <w:t>5</w:t>
      </w:r>
      <w:r w:rsidR="00021E8E" w:rsidRPr="00EA0925">
        <w:rPr>
          <w:rFonts w:ascii="Myriad Pro" w:hAnsi="Myriad Pro" w:cs="Arial"/>
          <w:sz w:val="14"/>
          <w:szCs w:val="14"/>
        </w:rPr>
        <w:t xml:space="preserve"> feet</w:t>
      </w:r>
    </w:p>
    <w:p w14:paraId="7D5213B2" w14:textId="3B07A68C" w:rsidR="00B93E2E" w:rsidRPr="00EA0925" w:rsidRDefault="00460C08" w:rsidP="00EA0925">
      <w:pPr>
        <w:tabs>
          <w:tab w:val="left" w:pos="1620"/>
        </w:tabs>
        <w:spacing w:line="180" w:lineRule="exact"/>
        <w:rPr>
          <w:rFonts w:ascii="Myriad Pro" w:hAnsi="Myriad Pro" w:cs="Arial"/>
          <w:sz w:val="14"/>
          <w:szCs w:val="14"/>
        </w:rPr>
      </w:pPr>
      <w:r w:rsidRPr="00EA0925">
        <w:rPr>
          <w:rFonts w:ascii="Myriad Pro" w:hAnsi="Myriad Pro" w:cs="Arial"/>
          <w:sz w:val="14"/>
          <w:szCs w:val="14"/>
        </w:rPr>
        <w:t>C</w:t>
      </w:r>
      <w:r w:rsidR="0060222A" w:rsidRPr="00EA0925">
        <w:rPr>
          <w:rFonts w:ascii="Myriad Pro" w:hAnsi="Myriad Pro" w:cs="Arial"/>
          <w:sz w:val="14"/>
          <w:szCs w:val="14"/>
        </w:rPr>
        <w:t>harge time</w:t>
      </w:r>
      <w:r w:rsidR="007A1647" w:rsidRPr="00EA0925">
        <w:rPr>
          <w:rFonts w:ascii="Myriad Pro" w:hAnsi="Myriad Pro" w:cs="Arial"/>
          <w:sz w:val="14"/>
          <w:szCs w:val="14"/>
        </w:rPr>
        <w:t>:</w:t>
      </w:r>
      <w:r w:rsidR="007A1647" w:rsidRPr="00EA0925">
        <w:rPr>
          <w:rFonts w:ascii="Myriad Pro" w:hAnsi="Myriad Pro" w:cs="Arial"/>
          <w:sz w:val="14"/>
          <w:szCs w:val="14"/>
        </w:rPr>
        <w:tab/>
      </w:r>
      <w:r w:rsidR="00714CD2">
        <w:rPr>
          <w:rFonts w:ascii="Myriad Pro" w:hAnsi="Myriad Pro" w:cs="Arial"/>
          <w:sz w:val="14"/>
          <w:szCs w:val="14"/>
        </w:rPr>
        <w:t xml:space="preserve">2 – 3 </w:t>
      </w:r>
      <w:r w:rsidR="0060222A" w:rsidRPr="00EA0925">
        <w:rPr>
          <w:rFonts w:ascii="Myriad Pro" w:hAnsi="Myriad Pro" w:cs="Arial"/>
          <w:sz w:val="14"/>
          <w:szCs w:val="14"/>
        </w:rPr>
        <w:t>hours</w:t>
      </w:r>
    </w:p>
    <w:p w14:paraId="50CA8D1F" w14:textId="232B61C3" w:rsidR="00B93E2E" w:rsidRPr="00EA0925" w:rsidRDefault="00460C08" w:rsidP="00EA0925">
      <w:pPr>
        <w:tabs>
          <w:tab w:val="left" w:pos="1620"/>
        </w:tabs>
        <w:spacing w:line="180" w:lineRule="exact"/>
        <w:rPr>
          <w:rFonts w:ascii="Myriad Pro" w:hAnsi="Myriad Pro" w:cs="Arial"/>
          <w:sz w:val="14"/>
          <w:szCs w:val="14"/>
        </w:rPr>
      </w:pPr>
      <w:r w:rsidRPr="00EA0925">
        <w:rPr>
          <w:rFonts w:ascii="Myriad Pro" w:hAnsi="Myriad Pro" w:cs="Arial"/>
          <w:sz w:val="14"/>
          <w:szCs w:val="14"/>
        </w:rPr>
        <w:t>T</w:t>
      </w:r>
      <w:r w:rsidR="0060222A" w:rsidRPr="00EA0925">
        <w:rPr>
          <w:rFonts w:ascii="Myriad Pro" w:hAnsi="Myriad Pro" w:cs="Arial"/>
          <w:sz w:val="14"/>
          <w:szCs w:val="14"/>
        </w:rPr>
        <w:t>alk time</w:t>
      </w:r>
      <w:r w:rsidR="007A1647" w:rsidRPr="00EA0925">
        <w:rPr>
          <w:rFonts w:ascii="Myriad Pro" w:hAnsi="Myriad Pro" w:cs="Arial"/>
          <w:sz w:val="14"/>
          <w:szCs w:val="14"/>
        </w:rPr>
        <w:t>:</w:t>
      </w:r>
      <w:r w:rsidR="007A1647" w:rsidRPr="00EA0925">
        <w:rPr>
          <w:rFonts w:ascii="Myriad Pro" w:hAnsi="Myriad Pro" w:cs="Arial"/>
          <w:sz w:val="14"/>
          <w:szCs w:val="14"/>
        </w:rPr>
        <w:tab/>
      </w:r>
      <w:r w:rsidR="0060222A" w:rsidRPr="00EA0925">
        <w:rPr>
          <w:rFonts w:ascii="Myriad Pro" w:hAnsi="Myriad Pro" w:cs="Arial"/>
          <w:sz w:val="14"/>
          <w:szCs w:val="14"/>
        </w:rPr>
        <w:t xml:space="preserve">about </w:t>
      </w:r>
      <w:r w:rsidR="00714CD2">
        <w:rPr>
          <w:rFonts w:ascii="Myriad Pro" w:hAnsi="Myriad Pro" w:cs="Arial"/>
          <w:sz w:val="14"/>
          <w:szCs w:val="14"/>
        </w:rPr>
        <w:t>29</w:t>
      </w:r>
      <w:r w:rsidR="0060222A" w:rsidRPr="00EA0925">
        <w:rPr>
          <w:rFonts w:ascii="Myriad Pro" w:hAnsi="Myriad Pro" w:cs="Arial"/>
          <w:sz w:val="14"/>
          <w:szCs w:val="14"/>
        </w:rPr>
        <w:t xml:space="preserve"> </w:t>
      </w:r>
      <w:r w:rsidR="00D91B5B" w:rsidRPr="00EA0925">
        <w:rPr>
          <w:rFonts w:ascii="Myriad Pro" w:hAnsi="Myriad Pro" w:cs="Arial"/>
          <w:sz w:val="14"/>
          <w:szCs w:val="14"/>
        </w:rPr>
        <w:t>hours.</w:t>
      </w:r>
      <w:r w:rsidR="0060222A" w:rsidRPr="00EA0925">
        <w:rPr>
          <w:rFonts w:ascii="Myriad Pro" w:hAnsi="Myriad Pro" w:cs="Arial"/>
          <w:sz w:val="14"/>
          <w:szCs w:val="14"/>
        </w:rPr>
        <w:t xml:space="preserve"> </w:t>
      </w:r>
    </w:p>
    <w:p w14:paraId="0594C90A" w14:textId="6C01748C" w:rsidR="00E86E4A" w:rsidRPr="00EA0925" w:rsidRDefault="00460C08" w:rsidP="00EA0925">
      <w:pPr>
        <w:tabs>
          <w:tab w:val="left" w:pos="1620"/>
        </w:tabs>
        <w:spacing w:line="180" w:lineRule="exact"/>
        <w:rPr>
          <w:rFonts w:ascii="Myriad Pro" w:hAnsi="Myriad Pro" w:cs="Arial"/>
          <w:sz w:val="14"/>
          <w:szCs w:val="14"/>
        </w:rPr>
      </w:pPr>
      <w:r w:rsidRPr="00EA0925">
        <w:rPr>
          <w:rFonts w:ascii="Myriad Pro" w:hAnsi="Myriad Pro" w:cs="Arial"/>
          <w:sz w:val="14"/>
          <w:szCs w:val="14"/>
        </w:rPr>
        <w:t>S</w:t>
      </w:r>
      <w:r w:rsidR="0060222A" w:rsidRPr="00EA0925">
        <w:rPr>
          <w:rFonts w:ascii="Myriad Pro" w:hAnsi="Myriad Pro" w:cs="Arial"/>
          <w:sz w:val="14"/>
          <w:szCs w:val="14"/>
        </w:rPr>
        <w:t>tandby time</w:t>
      </w:r>
      <w:r w:rsidR="007A1647" w:rsidRPr="00EA0925">
        <w:rPr>
          <w:rFonts w:ascii="Myriad Pro" w:hAnsi="Myriad Pro" w:cs="Arial"/>
          <w:sz w:val="14"/>
          <w:szCs w:val="14"/>
        </w:rPr>
        <w:t>:</w:t>
      </w:r>
      <w:r w:rsidR="007A1647" w:rsidRPr="00EA0925">
        <w:rPr>
          <w:rFonts w:ascii="Myriad Pro" w:hAnsi="Myriad Pro" w:cs="Arial"/>
          <w:sz w:val="14"/>
          <w:szCs w:val="14"/>
        </w:rPr>
        <w:tab/>
      </w:r>
      <w:r w:rsidR="0060222A" w:rsidRPr="00EA0925">
        <w:rPr>
          <w:rFonts w:ascii="Myriad Pro" w:hAnsi="Myriad Pro" w:cs="Arial"/>
          <w:sz w:val="14"/>
          <w:szCs w:val="14"/>
        </w:rPr>
        <w:t xml:space="preserve">about </w:t>
      </w:r>
      <w:r w:rsidR="00714CD2">
        <w:rPr>
          <w:rFonts w:ascii="Myriad Pro" w:hAnsi="Myriad Pro" w:cs="Arial"/>
          <w:sz w:val="14"/>
          <w:szCs w:val="14"/>
        </w:rPr>
        <w:t>60</w:t>
      </w:r>
      <w:r w:rsidR="0060222A" w:rsidRPr="00EA0925">
        <w:rPr>
          <w:rFonts w:ascii="Myriad Pro" w:hAnsi="Myriad Pro" w:cs="Arial"/>
          <w:sz w:val="14"/>
          <w:szCs w:val="14"/>
        </w:rPr>
        <w:t xml:space="preserve"> hours</w:t>
      </w:r>
    </w:p>
    <w:p w14:paraId="37F131E4" w14:textId="77777777" w:rsidR="00B93E2E" w:rsidRPr="00DE094F" w:rsidRDefault="00B93E2E" w:rsidP="00B05C79">
      <w:pPr>
        <w:spacing w:line="160" w:lineRule="exact"/>
        <w:rPr>
          <w:rFonts w:ascii="Myriad Pro" w:hAnsi="Myriad Pro" w:cs="Arial"/>
          <w:sz w:val="15"/>
        </w:rPr>
      </w:pPr>
    </w:p>
    <w:p w14:paraId="3B13C694" w14:textId="77777777" w:rsidR="002C213B" w:rsidRDefault="00CF0840" w:rsidP="00B05C79">
      <w:pPr>
        <w:spacing w:line="180" w:lineRule="exact"/>
        <w:rPr>
          <w:rFonts w:ascii="Myriad Pro" w:hAnsi="Myriad Pro" w:cs="Arial"/>
          <w:sz w:val="13"/>
          <w:szCs w:val="13"/>
        </w:rPr>
      </w:pPr>
      <w:r w:rsidRPr="00377920">
        <w:rPr>
          <w:rFonts w:ascii="Myriad Pro" w:hAnsi="Myriad Pro" w:cs="Arial"/>
          <w:sz w:val="13"/>
          <w:szCs w:val="13"/>
        </w:rPr>
        <w:t>Note:</w:t>
      </w:r>
      <w:r w:rsidR="007A1647" w:rsidRPr="00377920">
        <w:rPr>
          <w:rFonts w:ascii="Myriad Pro" w:hAnsi="Myriad Pro" w:cs="Arial"/>
          <w:sz w:val="13"/>
          <w:szCs w:val="13"/>
        </w:rPr>
        <w:t xml:space="preserve"> </w:t>
      </w:r>
      <w:r w:rsidR="0060222A" w:rsidRPr="00377920">
        <w:rPr>
          <w:rFonts w:ascii="Myriad Pro" w:hAnsi="Myriad Pro" w:cs="Arial"/>
          <w:sz w:val="13"/>
          <w:szCs w:val="13"/>
        </w:rPr>
        <w:t xml:space="preserve">The above </w:t>
      </w:r>
      <w:r w:rsidR="003845C1" w:rsidRPr="00377920">
        <w:rPr>
          <w:rFonts w:ascii="Myriad Pro" w:hAnsi="Myriad Pro" w:cs="Arial"/>
          <w:sz w:val="13"/>
          <w:szCs w:val="13"/>
        </w:rPr>
        <w:t>stated standby and talk times vary depending on use.</w:t>
      </w:r>
    </w:p>
    <w:p w14:paraId="00B5F1F0" w14:textId="77777777" w:rsidR="00B05C79" w:rsidRDefault="00B05C79" w:rsidP="00B05C79">
      <w:pPr>
        <w:spacing w:line="160" w:lineRule="exact"/>
        <w:rPr>
          <w:rFonts w:ascii="Myriad Pro" w:hAnsi="Myriad Pro" w:cs="Arial"/>
          <w:sz w:val="13"/>
          <w:szCs w:val="13"/>
        </w:rPr>
      </w:pPr>
    </w:p>
    <w:p w14:paraId="5F0F3351" w14:textId="77777777" w:rsidR="00B05C79" w:rsidRDefault="00B05C79" w:rsidP="00B05C79">
      <w:pPr>
        <w:spacing w:line="100" w:lineRule="exact"/>
        <w:rPr>
          <w:rFonts w:ascii="Myriad Pro" w:hAnsi="Myriad Pro" w:cs="Arial"/>
          <w:sz w:val="13"/>
          <w:szCs w:val="13"/>
        </w:rPr>
      </w:pPr>
    </w:p>
    <w:p w14:paraId="65308DEE" w14:textId="77777777" w:rsidR="00E41427" w:rsidRPr="00B05C79" w:rsidRDefault="00B05C79" w:rsidP="00B05C79">
      <w:pPr>
        <w:spacing w:line="120" w:lineRule="exact"/>
        <w:jc w:val="center"/>
        <w:rPr>
          <w:rFonts w:ascii="Myriad Pro" w:hAnsi="Myriad Pro" w:cs="Arial"/>
          <w:sz w:val="10"/>
          <w:szCs w:val="10"/>
        </w:rPr>
      </w:pPr>
      <w:r w:rsidRPr="00B05C79">
        <w:rPr>
          <w:rFonts w:ascii="Myriad Pro" w:hAnsi="Myriad Pro" w:cs="Arial"/>
          <w:sz w:val="10"/>
          <w:szCs w:val="10"/>
        </w:rPr>
        <w:t>All logos and brand names are the property of their respective trademark owners.</w:t>
      </w:r>
      <w:r w:rsidRPr="00B05C79">
        <w:rPr>
          <w:rFonts w:ascii="Myriad Pro" w:hAnsi="Myriad Pro" w:cs="Arial"/>
          <w:sz w:val="10"/>
          <w:szCs w:val="10"/>
        </w:rPr>
        <w:cr/>
        <w:t>The Bluetooth word mark and logos are owned by the Bluetooth SIG</w:t>
      </w:r>
      <w:r w:rsidRPr="00B05C79">
        <w:rPr>
          <w:rFonts w:ascii="Myriad Pro" w:hAnsi="Myriad Pro" w:cs="Arial"/>
          <w:sz w:val="10"/>
          <w:szCs w:val="10"/>
        </w:rPr>
        <w:cr/>
      </w:r>
      <w:r w:rsidRPr="00B05C79">
        <w:rPr>
          <w:rFonts w:ascii="Myriad Pro" w:hAnsi="Myriad Pro" w:cs="Arial"/>
          <w:sz w:val="10"/>
          <w:szCs w:val="10"/>
        </w:rPr>
        <w:lastRenderedPageBreak/>
        <w:t>and used under license by Klein Electronics, Inc.</w:t>
      </w:r>
    </w:p>
    <w:sectPr w:rsidR="00E41427" w:rsidRPr="00B05C79" w:rsidSect="00EA0925">
      <w:headerReference w:type="default" r:id="rId15"/>
      <w:footerReference w:type="even" r:id="rId16"/>
      <w:footerReference w:type="default" r:id="rId17"/>
      <w:pgSz w:w="4752" w:h="3600" w:orient="landscape" w:code="261"/>
      <w:pgMar w:top="187" w:right="360" w:bottom="360" w:left="360" w:header="187" w:footer="18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3E4C9" w14:textId="77777777" w:rsidR="004C28F9" w:rsidRDefault="004C28F9">
      <w:r>
        <w:separator/>
      </w:r>
    </w:p>
  </w:endnote>
  <w:endnote w:type="continuationSeparator" w:id="0">
    <w:p w14:paraId="257143EA" w14:textId="77777777" w:rsidR="004C28F9" w:rsidRDefault="004C2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SimHei">
    <w:altName w:val="Microsoft Ya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842D8" w14:textId="77777777" w:rsidR="00A87E32" w:rsidRDefault="001A0D26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 w:rsidR="00A87E32">
      <w:rPr>
        <w:rStyle w:val="PageNumber"/>
      </w:rPr>
      <w:instrText xml:space="preserve">PAGE  </w:instrText>
    </w:r>
    <w:r>
      <w:fldChar w:fldCharType="separate"/>
    </w:r>
    <w:r w:rsidR="00A87E32">
      <w:rPr>
        <w:rStyle w:val="PageNumber"/>
        <w:noProof/>
      </w:rPr>
      <w:t>1</w:t>
    </w:r>
    <w:r>
      <w:fldChar w:fldCharType="end"/>
    </w:r>
  </w:p>
  <w:p w14:paraId="2C9918E9" w14:textId="77777777" w:rsidR="00A87E32" w:rsidRDefault="00A87E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26F8" w14:textId="77777777" w:rsidR="00A87E32" w:rsidRPr="004E513D" w:rsidRDefault="001A0D26">
    <w:pPr>
      <w:pStyle w:val="Footer"/>
      <w:framePr w:h="0" w:wrap="around" w:vAnchor="text" w:hAnchor="margin" w:xAlign="center" w:y="1"/>
      <w:rPr>
        <w:rStyle w:val="PageNumber"/>
        <w:rFonts w:ascii="Arial" w:hAnsi="Arial"/>
        <w:b/>
        <w:sz w:val="13"/>
        <w:szCs w:val="13"/>
      </w:rPr>
    </w:pPr>
    <w:r w:rsidRPr="004E513D">
      <w:rPr>
        <w:rFonts w:ascii="Arial" w:hAnsi="Arial"/>
        <w:b/>
        <w:sz w:val="13"/>
        <w:szCs w:val="13"/>
      </w:rPr>
      <w:fldChar w:fldCharType="begin"/>
    </w:r>
    <w:r w:rsidR="00A87E32" w:rsidRPr="004E513D">
      <w:rPr>
        <w:rStyle w:val="PageNumber"/>
        <w:rFonts w:ascii="Arial" w:hAnsi="Arial"/>
        <w:b/>
        <w:sz w:val="13"/>
        <w:szCs w:val="13"/>
      </w:rPr>
      <w:instrText xml:space="preserve">PAGE  </w:instrText>
    </w:r>
    <w:r w:rsidRPr="004E513D">
      <w:rPr>
        <w:rFonts w:ascii="Arial" w:hAnsi="Arial"/>
        <w:b/>
        <w:sz w:val="13"/>
        <w:szCs w:val="13"/>
      </w:rPr>
      <w:fldChar w:fldCharType="separate"/>
    </w:r>
    <w:r w:rsidR="002E1BFF">
      <w:rPr>
        <w:rStyle w:val="PageNumber"/>
        <w:rFonts w:ascii="Arial" w:hAnsi="Arial"/>
        <w:b/>
        <w:noProof/>
        <w:sz w:val="13"/>
        <w:szCs w:val="13"/>
      </w:rPr>
      <w:t>9</w:t>
    </w:r>
    <w:r w:rsidRPr="004E513D">
      <w:rPr>
        <w:rFonts w:ascii="Arial" w:hAnsi="Arial"/>
        <w:b/>
        <w:sz w:val="13"/>
        <w:szCs w:val="13"/>
      </w:rPr>
      <w:fldChar w:fldCharType="end"/>
    </w:r>
  </w:p>
  <w:p w14:paraId="3187BA68" w14:textId="77777777" w:rsidR="00A87E32" w:rsidRDefault="00A87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F89C" w14:textId="77777777" w:rsidR="004C28F9" w:rsidRDefault="004C28F9">
      <w:r>
        <w:separator/>
      </w:r>
    </w:p>
  </w:footnote>
  <w:footnote w:type="continuationSeparator" w:id="0">
    <w:p w14:paraId="0EBA2EB9" w14:textId="77777777" w:rsidR="004C28F9" w:rsidRDefault="004C2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3F53D" w14:textId="77777777" w:rsidR="00A87E32" w:rsidRDefault="00A87E32" w:rsidP="00EE403E">
    <w:pPr>
      <w:pStyle w:val="Header"/>
      <w:pBdr>
        <w:bottom w:val="single" w:sz="6" w:space="0" w:color="auto"/>
      </w:pBdr>
      <w:tabs>
        <w:tab w:val="clear" w:pos="4153"/>
        <w:tab w:val="center" w:pos="3870"/>
      </w:tabs>
      <w:ind w:right="-18"/>
      <w:jc w:val="both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7"/>
    <w:multiLevelType w:val="singleLevel"/>
    <w:tmpl w:val="0000000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C5678C5"/>
    <w:multiLevelType w:val="hybridMultilevel"/>
    <w:tmpl w:val="100E3B5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2E35565"/>
    <w:multiLevelType w:val="multilevel"/>
    <w:tmpl w:val="885A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1499E"/>
    <w:multiLevelType w:val="hybridMultilevel"/>
    <w:tmpl w:val="075A43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63111A"/>
    <w:multiLevelType w:val="hybridMultilevel"/>
    <w:tmpl w:val="A3EC2BE2"/>
    <w:lvl w:ilvl="0" w:tplc="2BD02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F01300"/>
    <w:multiLevelType w:val="hybridMultilevel"/>
    <w:tmpl w:val="16CC044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1B002A"/>
    <w:multiLevelType w:val="hybridMultilevel"/>
    <w:tmpl w:val="CE5ACC84"/>
    <w:lvl w:ilvl="0" w:tplc="1B18A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DF4736"/>
    <w:multiLevelType w:val="hybridMultilevel"/>
    <w:tmpl w:val="693E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B199C"/>
    <w:multiLevelType w:val="hybridMultilevel"/>
    <w:tmpl w:val="E7B83E0C"/>
    <w:lvl w:ilvl="0" w:tplc="53126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D60FBE"/>
    <w:multiLevelType w:val="hybridMultilevel"/>
    <w:tmpl w:val="F878D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B0ABD"/>
    <w:multiLevelType w:val="hybridMultilevel"/>
    <w:tmpl w:val="3F1C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41FAE"/>
    <w:multiLevelType w:val="hybridMultilevel"/>
    <w:tmpl w:val="838E6114"/>
    <w:lvl w:ilvl="0" w:tplc="D83A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EB3F37"/>
    <w:multiLevelType w:val="hybridMultilevel"/>
    <w:tmpl w:val="A9326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E2868"/>
    <w:multiLevelType w:val="hybridMultilevel"/>
    <w:tmpl w:val="A3207D6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524053306">
    <w:abstractNumId w:val="4"/>
  </w:num>
  <w:num w:numId="2" w16cid:durableId="182789769">
    <w:abstractNumId w:val="3"/>
  </w:num>
  <w:num w:numId="3" w16cid:durableId="758717354">
    <w:abstractNumId w:val="2"/>
  </w:num>
  <w:num w:numId="4" w16cid:durableId="363410363">
    <w:abstractNumId w:val="1"/>
  </w:num>
  <w:num w:numId="5" w16cid:durableId="993678157">
    <w:abstractNumId w:val="0"/>
  </w:num>
  <w:num w:numId="6" w16cid:durableId="222253936">
    <w:abstractNumId w:val="5"/>
  </w:num>
  <w:num w:numId="7" w16cid:durableId="62606004">
    <w:abstractNumId w:val="18"/>
  </w:num>
  <w:num w:numId="8" w16cid:durableId="862670886">
    <w:abstractNumId w:val="8"/>
  </w:num>
  <w:num w:numId="9" w16cid:durableId="1345015721">
    <w:abstractNumId w:val="10"/>
  </w:num>
  <w:num w:numId="10" w16cid:durableId="1974093098">
    <w:abstractNumId w:val="6"/>
  </w:num>
  <w:num w:numId="11" w16cid:durableId="1051030820">
    <w:abstractNumId w:val="7"/>
  </w:num>
  <w:num w:numId="12" w16cid:durableId="626550618">
    <w:abstractNumId w:val="11"/>
  </w:num>
  <w:num w:numId="13" w16cid:durableId="1545482892">
    <w:abstractNumId w:val="9"/>
  </w:num>
  <w:num w:numId="14" w16cid:durableId="1172792854">
    <w:abstractNumId w:val="16"/>
  </w:num>
  <w:num w:numId="15" w16cid:durableId="1885021954">
    <w:abstractNumId w:val="13"/>
  </w:num>
  <w:num w:numId="16" w16cid:durableId="450512543">
    <w:abstractNumId w:val="15"/>
  </w:num>
  <w:num w:numId="17" w16cid:durableId="1888487706">
    <w:abstractNumId w:val="14"/>
  </w:num>
  <w:num w:numId="18" w16cid:durableId="2001694996">
    <w:abstractNumId w:val="17"/>
  </w:num>
  <w:num w:numId="19" w16cid:durableId="17271440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71F"/>
    <w:rsid w:val="00013952"/>
    <w:rsid w:val="000164DA"/>
    <w:rsid w:val="00017092"/>
    <w:rsid w:val="00021E8E"/>
    <w:rsid w:val="000317C7"/>
    <w:rsid w:val="00043C45"/>
    <w:rsid w:val="00050AF2"/>
    <w:rsid w:val="000610C4"/>
    <w:rsid w:val="00066565"/>
    <w:rsid w:val="000762E0"/>
    <w:rsid w:val="000866B2"/>
    <w:rsid w:val="00095CFE"/>
    <w:rsid w:val="000A2F6E"/>
    <w:rsid w:val="000A5208"/>
    <w:rsid w:val="000A564B"/>
    <w:rsid w:val="000B1D98"/>
    <w:rsid w:val="000B2488"/>
    <w:rsid w:val="000B41C6"/>
    <w:rsid w:val="000C2FCD"/>
    <w:rsid w:val="000D22AC"/>
    <w:rsid w:val="000E1EA7"/>
    <w:rsid w:val="000E32DA"/>
    <w:rsid w:val="000E3F79"/>
    <w:rsid w:val="00111775"/>
    <w:rsid w:val="00124968"/>
    <w:rsid w:val="00125E64"/>
    <w:rsid w:val="00132F4B"/>
    <w:rsid w:val="00141ED5"/>
    <w:rsid w:val="00154213"/>
    <w:rsid w:val="00164CDD"/>
    <w:rsid w:val="001728FD"/>
    <w:rsid w:val="00172A27"/>
    <w:rsid w:val="001A0D26"/>
    <w:rsid w:val="001B5071"/>
    <w:rsid w:val="001B5C93"/>
    <w:rsid w:val="001C2312"/>
    <w:rsid w:val="001D611E"/>
    <w:rsid w:val="001E01FE"/>
    <w:rsid w:val="0021435A"/>
    <w:rsid w:val="0021443B"/>
    <w:rsid w:val="00214A45"/>
    <w:rsid w:val="002324E2"/>
    <w:rsid w:val="00236CD3"/>
    <w:rsid w:val="0024502F"/>
    <w:rsid w:val="00250958"/>
    <w:rsid w:val="00255B54"/>
    <w:rsid w:val="00256AEA"/>
    <w:rsid w:val="0027314D"/>
    <w:rsid w:val="002773F2"/>
    <w:rsid w:val="00284269"/>
    <w:rsid w:val="00296468"/>
    <w:rsid w:val="002B0213"/>
    <w:rsid w:val="002C213B"/>
    <w:rsid w:val="002C3D67"/>
    <w:rsid w:val="002C5979"/>
    <w:rsid w:val="002D2C7E"/>
    <w:rsid w:val="002E1BFF"/>
    <w:rsid w:val="002E6A3A"/>
    <w:rsid w:val="0030536D"/>
    <w:rsid w:val="00320D94"/>
    <w:rsid w:val="0032148D"/>
    <w:rsid w:val="003223D4"/>
    <w:rsid w:val="00330A8C"/>
    <w:rsid w:val="00347BE1"/>
    <w:rsid w:val="00356903"/>
    <w:rsid w:val="003571D6"/>
    <w:rsid w:val="00377920"/>
    <w:rsid w:val="00382EA3"/>
    <w:rsid w:val="003845C1"/>
    <w:rsid w:val="00393CB4"/>
    <w:rsid w:val="003E1A71"/>
    <w:rsid w:val="003F5A4B"/>
    <w:rsid w:val="00400609"/>
    <w:rsid w:val="00401F19"/>
    <w:rsid w:val="00407B9C"/>
    <w:rsid w:val="00410562"/>
    <w:rsid w:val="00410F25"/>
    <w:rsid w:val="00411AC6"/>
    <w:rsid w:val="0043001B"/>
    <w:rsid w:val="004465AE"/>
    <w:rsid w:val="004475BB"/>
    <w:rsid w:val="0045357B"/>
    <w:rsid w:val="00460C08"/>
    <w:rsid w:val="00466E81"/>
    <w:rsid w:val="0049739F"/>
    <w:rsid w:val="004A471A"/>
    <w:rsid w:val="004A75BF"/>
    <w:rsid w:val="004C28F9"/>
    <w:rsid w:val="004C6A57"/>
    <w:rsid w:val="004D658A"/>
    <w:rsid w:val="004E2CDD"/>
    <w:rsid w:val="004E513D"/>
    <w:rsid w:val="004E6A77"/>
    <w:rsid w:val="00516D25"/>
    <w:rsid w:val="0054339C"/>
    <w:rsid w:val="00561EB6"/>
    <w:rsid w:val="00564C1B"/>
    <w:rsid w:val="00566057"/>
    <w:rsid w:val="005773B7"/>
    <w:rsid w:val="00582FCF"/>
    <w:rsid w:val="00585BEB"/>
    <w:rsid w:val="00591C8E"/>
    <w:rsid w:val="00593140"/>
    <w:rsid w:val="005B1697"/>
    <w:rsid w:val="005B4B76"/>
    <w:rsid w:val="005C1600"/>
    <w:rsid w:val="005D7B68"/>
    <w:rsid w:val="005F11E0"/>
    <w:rsid w:val="005F138A"/>
    <w:rsid w:val="005F4CB2"/>
    <w:rsid w:val="0060222A"/>
    <w:rsid w:val="006024ED"/>
    <w:rsid w:val="00603075"/>
    <w:rsid w:val="006066C4"/>
    <w:rsid w:val="00612774"/>
    <w:rsid w:val="00622764"/>
    <w:rsid w:val="006235C8"/>
    <w:rsid w:val="0063432C"/>
    <w:rsid w:val="00636FEB"/>
    <w:rsid w:val="00646017"/>
    <w:rsid w:val="00653DC9"/>
    <w:rsid w:val="006578DA"/>
    <w:rsid w:val="00663512"/>
    <w:rsid w:val="00672292"/>
    <w:rsid w:val="00674BB8"/>
    <w:rsid w:val="00690AA1"/>
    <w:rsid w:val="00694D8E"/>
    <w:rsid w:val="006A1871"/>
    <w:rsid w:val="006A1CF9"/>
    <w:rsid w:val="006B1A20"/>
    <w:rsid w:val="006B741C"/>
    <w:rsid w:val="006B7D01"/>
    <w:rsid w:val="00700A50"/>
    <w:rsid w:val="0070129D"/>
    <w:rsid w:val="007121AB"/>
    <w:rsid w:val="00713F8B"/>
    <w:rsid w:val="00714CD2"/>
    <w:rsid w:val="007356CA"/>
    <w:rsid w:val="00735BB6"/>
    <w:rsid w:val="007400E1"/>
    <w:rsid w:val="007526EA"/>
    <w:rsid w:val="0077239D"/>
    <w:rsid w:val="00781690"/>
    <w:rsid w:val="007840B7"/>
    <w:rsid w:val="007A1647"/>
    <w:rsid w:val="007B1D2D"/>
    <w:rsid w:val="007B7672"/>
    <w:rsid w:val="007D7985"/>
    <w:rsid w:val="00800599"/>
    <w:rsid w:val="00802EB4"/>
    <w:rsid w:val="008031D1"/>
    <w:rsid w:val="00835D1C"/>
    <w:rsid w:val="00846341"/>
    <w:rsid w:val="00856C02"/>
    <w:rsid w:val="00864B52"/>
    <w:rsid w:val="00873927"/>
    <w:rsid w:val="00874F4C"/>
    <w:rsid w:val="00882F66"/>
    <w:rsid w:val="008925BE"/>
    <w:rsid w:val="008A0A6D"/>
    <w:rsid w:val="008B4386"/>
    <w:rsid w:val="008B5FAE"/>
    <w:rsid w:val="008C3558"/>
    <w:rsid w:val="008D25AB"/>
    <w:rsid w:val="008D4B9F"/>
    <w:rsid w:val="008E5C9F"/>
    <w:rsid w:val="009070D9"/>
    <w:rsid w:val="00920A5D"/>
    <w:rsid w:val="009233D9"/>
    <w:rsid w:val="009246ED"/>
    <w:rsid w:val="0092503B"/>
    <w:rsid w:val="009250D5"/>
    <w:rsid w:val="00947DFF"/>
    <w:rsid w:val="00953C98"/>
    <w:rsid w:val="00956BAA"/>
    <w:rsid w:val="00963736"/>
    <w:rsid w:val="00982A4B"/>
    <w:rsid w:val="009B715F"/>
    <w:rsid w:val="009C09DE"/>
    <w:rsid w:val="009C0CBE"/>
    <w:rsid w:val="009C1BEC"/>
    <w:rsid w:val="009C4047"/>
    <w:rsid w:val="009D2507"/>
    <w:rsid w:val="00A02E4F"/>
    <w:rsid w:val="00A06D07"/>
    <w:rsid w:val="00A072D3"/>
    <w:rsid w:val="00A10002"/>
    <w:rsid w:val="00A119F5"/>
    <w:rsid w:val="00A214A1"/>
    <w:rsid w:val="00A23DD7"/>
    <w:rsid w:val="00A32E5C"/>
    <w:rsid w:val="00A42C7D"/>
    <w:rsid w:val="00A45A0B"/>
    <w:rsid w:val="00A60B96"/>
    <w:rsid w:val="00A7108C"/>
    <w:rsid w:val="00A8196B"/>
    <w:rsid w:val="00A87E32"/>
    <w:rsid w:val="00AC3C62"/>
    <w:rsid w:val="00AD0713"/>
    <w:rsid w:val="00B044B9"/>
    <w:rsid w:val="00B05C79"/>
    <w:rsid w:val="00B06C63"/>
    <w:rsid w:val="00B07783"/>
    <w:rsid w:val="00B30570"/>
    <w:rsid w:val="00B321A5"/>
    <w:rsid w:val="00B32B1F"/>
    <w:rsid w:val="00B34D08"/>
    <w:rsid w:val="00B52C30"/>
    <w:rsid w:val="00B56556"/>
    <w:rsid w:val="00B60D8C"/>
    <w:rsid w:val="00B642BB"/>
    <w:rsid w:val="00B7237A"/>
    <w:rsid w:val="00B750DE"/>
    <w:rsid w:val="00B7573B"/>
    <w:rsid w:val="00B81FE5"/>
    <w:rsid w:val="00B824B2"/>
    <w:rsid w:val="00B93E2E"/>
    <w:rsid w:val="00B96FD0"/>
    <w:rsid w:val="00BA1CE0"/>
    <w:rsid w:val="00BF2924"/>
    <w:rsid w:val="00BF297E"/>
    <w:rsid w:val="00BF32CD"/>
    <w:rsid w:val="00C24E32"/>
    <w:rsid w:val="00C31D58"/>
    <w:rsid w:val="00C4720C"/>
    <w:rsid w:val="00C71C3F"/>
    <w:rsid w:val="00C76C6B"/>
    <w:rsid w:val="00C91138"/>
    <w:rsid w:val="00C9190D"/>
    <w:rsid w:val="00CA16AA"/>
    <w:rsid w:val="00CA379C"/>
    <w:rsid w:val="00CC6F18"/>
    <w:rsid w:val="00CF0840"/>
    <w:rsid w:val="00D01298"/>
    <w:rsid w:val="00D40312"/>
    <w:rsid w:val="00D45D8E"/>
    <w:rsid w:val="00D47931"/>
    <w:rsid w:val="00D535FC"/>
    <w:rsid w:val="00D65DA5"/>
    <w:rsid w:val="00D7067A"/>
    <w:rsid w:val="00D76592"/>
    <w:rsid w:val="00D768D1"/>
    <w:rsid w:val="00D91B5B"/>
    <w:rsid w:val="00DA1D43"/>
    <w:rsid w:val="00DA73E1"/>
    <w:rsid w:val="00DB0FB0"/>
    <w:rsid w:val="00DC2B8F"/>
    <w:rsid w:val="00DD17EB"/>
    <w:rsid w:val="00DD3617"/>
    <w:rsid w:val="00DE094F"/>
    <w:rsid w:val="00DE1520"/>
    <w:rsid w:val="00E17982"/>
    <w:rsid w:val="00E35977"/>
    <w:rsid w:val="00E41427"/>
    <w:rsid w:val="00E46368"/>
    <w:rsid w:val="00E46D93"/>
    <w:rsid w:val="00E8405D"/>
    <w:rsid w:val="00E86E4A"/>
    <w:rsid w:val="00EA0717"/>
    <w:rsid w:val="00EA0925"/>
    <w:rsid w:val="00EA6618"/>
    <w:rsid w:val="00EB0C30"/>
    <w:rsid w:val="00EE403E"/>
    <w:rsid w:val="00EE4903"/>
    <w:rsid w:val="00F029A9"/>
    <w:rsid w:val="00F21F57"/>
    <w:rsid w:val="00F23462"/>
    <w:rsid w:val="00F34D42"/>
    <w:rsid w:val="00F370F6"/>
    <w:rsid w:val="00F45291"/>
    <w:rsid w:val="00F53BEB"/>
    <w:rsid w:val="00F55E70"/>
    <w:rsid w:val="00F60C77"/>
    <w:rsid w:val="00F74DB5"/>
    <w:rsid w:val="00F76375"/>
    <w:rsid w:val="00FA3BCB"/>
    <w:rsid w:val="00FC1B27"/>
    <w:rsid w:val="00FC22FA"/>
    <w:rsid w:val="00FD0FA0"/>
    <w:rsid w:val="00FD0FAC"/>
    <w:rsid w:val="00FD4447"/>
    <w:rsid w:val="00FD4DE0"/>
    <w:rsid w:val="00FD6D40"/>
    <w:rsid w:val="00FE3D6E"/>
    <w:rsid w:val="00F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3B8EAEA"/>
  <w15:docId w15:val="{EF3F6F87-21A5-4F0E-ACE3-9BCDBEA8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7B9C"/>
    <w:pPr>
      <w:widowControl w:val="0"/>
      <w:jc w:val="both"/>
    </w:pPr>
    <w:rPr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E3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qFormat/>
    <w:rsid w:val="00407B9C"/>
    <w:pPr>
      <w:keepNext/>
      <w:outlineLvl w:val="4"/>
    </w:pPr>
    <w:rPr>
      <w:b/>
      <w:sz w:val="15"/>
    </w:rPr>
  </w:style>
  <w:style w:type="paragraph" w:styleId="Heading6">
    <w:name w:val="heading 6"/>
    <w:basedOn w:val="Normal"/>
    <w:next w:val="Normal"/>
    <w:qFormat/>
    <w:rsid w:val="00407B9C"/>
    <w:pPr>
      <w:keepNext/>
      <w:spacing w:line="160" w:lineRule="exact"/>
      <w:ind w:left="151" w:hangingChars="100" w:hanging="151"/>
      <w:outlineLvl w:val="5"/>
    </w:pPr>
    <w:rPr>
      <w:b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407B9C"/>
  </w:style>
  <w:style w:type="paragraph" w:customStyle="1" w:styleId="Style5">
    <w:name w:val="_Style 5"/>
    <w:basedOn w:val="Normal"/>
    <w:next w:val="BodyTextIndent"/>
    <w:rsid w:val="00407B9C"/>
    <w:pPr>
      <w:tabs>
        <w:tab w:val="left" w:pos="180"/>
      </w:tabs>
      <w:spacing w:line="160" w:lineRule="exact"/>
      <w:ind w:left="585" w:hanging="585"/>
    </w:pPr>
    <w:rPr>
      <w:sz w:val="13"/>
    </w:rPr>
  </w:style>
  <w:style w:type="paragraph" w:styleId="Header">
    <w:name w:val="header"/>
    <w:basedOn w:val="Normal"/>
    <w:link w:val="HeaderChar"/>
    <w:uiPriority w:val="99"/>
    <w:rsid w:val="00407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Footer">
    <w:name w:val="footer"/>
    <w:basedOn w:val="Normal"/>
    <w:rsid w:val="00407B9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BodyTextIndent">
    <w:name w:val="Body Text Indent"/>
    <w:basedOn w:val="Normal"/>
    <w:rsid w:val="00407B9C"/>
    <w:pPr>
      <w:spacing w:after="120"/>
      <w:ind w:leftChars="200" w:left="420"/>
    </w:pPr>
  </w:style>
  <w:style w:type="paragraph" w:styleId="BodyText">
    <w:name w:val="Body Text"/>
    <w:basedOn w:val="Normal"/>
    <w:rsid w:val="00407B9C"/>
    <w:pPr>
      <w:spacing w:line="240" w:lineRule="exact"/>
    </w:pPr>
    <w:rPr>
      <w:rFonts w:ascii="SimSun" w:hAnsi="SimSun"/>
      <w:b/>
      <w:sz w:val="15"/>
    </w:rPr>
  </w:style>
  <w:style w:type="paragraph" w:styleId="BlockText">
    <w:name w:val="Block Text"/>
    <w:basedOn w:val="Normal"/>
    <w:rsid w:val="00FD0FA0"/>
    <w:pPr>
      <w:spacing w:line="240" w:lineRule="exact"/>
      <w:ind w:leftChars="108" w:left="235" w:rightChars="230" w:right="483" w:hangingChars="5" w:hanging="8"/>
    </w:pPr>
    <w:rPr>
      <w:rFonts w:ascii="SimSun" w:hAnsi="SimSun"/>
      <w:bCs/>
      <w:sz w:val="15"/>
      <w:szCs w:val="24"/>
    </w:rPr>
  </w:style>
  <w:style w:type="character" w:styleId="Hyperlink">
    <w:name w:val="Hyperlink"/>
    <w:rsid w:val="005B1697"/>
    <w:rPr>
      <w:rFonts w:ascii="Arial" w:hAnsi="Arial" w:cs="Arial" w:hint="default"/>
      <w:color w:val="2200CC"/>
      <w:u w:val="single"/>
    </w:rPr>
  </w:style>
  <w:style w:type="character" w:customStyle="1" w:styleId="stdnobr">
    <w:name w:val="std nobr"/>
    <w:basedOn w:val="DefaultParagraphFont"/>
    <w:rsid w:val="005B1697"/>
  </w:style>
  <w:style w:type="character" w:customStyle="1" w:styleId="HeaderChar">
    <w:name w:val="Header Char"/>
    <w:link w:val="Header"/>
    <w:uiPriority w:val="99"/>
    <w:rsid w:val="00A10002"/>
    <w:rPr>
      <w:kern w:val="2"/>
      <w:sz w:val="18"/>
      <w:lang w:eastAsia="zh-CN"/>
    </w:rPr>
  </w:style>
  <w:style w:type="paragraph" w:styleId="ListParagraph">
    <w:name w:val="List Paragraph"/>
    <w:basedOn w:val="Normal"/>
    <w:uiPriority w:val="34"/>
    <w:qFormat/>
    <w:rsid w:val="00214A4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C0C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0CBE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0E3F7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7203">
                  <w:marLeft w:val="0"/>
                  <w:marRight w:val="0"/>
                  <w:marTop w:val="0"/>
                  <w:marBottom w:val="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6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449405">
                                      <w:marLeft w:val="2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2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9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54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84682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16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58656">
      <w:bodyDiv w:val="1"/>
      <w:marLeft w:val="54"/>
      <w:marRight w:val="54"/>
      <w:marTop w:val="20"/>
      <w:marBottom w:val="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804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5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9497">
                                      <w:marLeft w:val="2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31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50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54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57203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624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FA103-FBB9-477E-914C-76E4174DB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468</Words>
  <Characters>2673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欢迎使用摩托罗拉HS820无线蓝牙耳机</vt:lpstr>
    </vt:vector>
  </TitlesOfParts>
  <Company>阿达电脑维护中心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欢迎使用摩托罗拉HS820无线蓝牙耳机</dc:title>
  <dc:creator>hr03</dc:creator>
  <cp:lastModifiedBy>Yugansh Bansal</cp:lastModifiedBy>
  <cp:revision>20</cp:revision>
  <cp:lastPrinted>2015-08-28T19:42:00Z</cp:lastPrinted>
  <dcterms:created xsi:type="dcterms:W3CDTF">2015-08-26T19:40:00Z</dcterms:created>
  <dcterms:modified xsi:type="dcterms:W3CDTF">2023-08-23T18:47:00Z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